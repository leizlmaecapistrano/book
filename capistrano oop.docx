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40EEE" w14:textId="77777777" w:rsidR="000E670E" w:rsidRPr="001358C1" w:rsidRDefault="000E670E">
      <w:pPr>
        <w:spacing w:line="200" w:lineRule="exact"/>
        <w:rPr>
          <w:rFonts w:ascii="Arial" w:hAnsi="Arial" w:cs="Arial"/>
          <w:sz w:val="28"/>
          <w:szCs w:val="28"/>
        </w:rPr>
      </w:pPr>
      <w:bookmarkStart w:id="0" w:name="_Hlk166811752"/>
      <w:bookmarkEnd w:id="0"/>
    </w:p>
    <w:p w14:paraId="364DA338" w14:textId="77777777" w:rsidR="000E670E" w:rsidRPr="001358C1" w:rsidRDefault="000E670E">
      <w:pPr>
        <w:spacing w:before="7" w:line="240" w:lineRule="exact"/>
        <w:rPr>
          <w:rFonts w:ascii="Arial" w:hAnsi="Arial" w:cs="Arial"/>
          <w:sz w:val="28"/>
          <w:szCs w:val="28"/>
        </w:rPr>
      </w:pPr>
    </w:p>
    <w:p w14:paraId="5B7B5E41" w14:textId="77777777" w:rsidR="000E670E" w:rsidRPr="001358C1" w:rsidRDefault="00000000">
      <w:pPr>
        <w:spacing w:before="29"/>
        <w:ind w:left="2230" w:right="2234"/>
        <w:jc w:val="center"/>
        <w:rPr>
          <w:rFonts w:ascii="Arial" w:eastAsia="Arial" w:hAnsi="Arial" w:cs="Arial"/>
          <w:sz w:val="28"/>
          <w:szCs w:val="28"/>
        </w:rPr>
      </w:pPr>
      <w:r w:rsidRPr="001358C1">
        <w:rPr>
          <w:rFonts w:ascii="Arial" w:eastAsia="Arial" w:hAnsi="Arial" w:cs="Arial"/>
          <w:sz w:val="28"/>
          <w:szCs w:val="28"/>
        </w:rPr>
        <w:t>In Partial Fulfillment of the Requirements for the</w:t>
      </w:r>
    </w:p>
    <w:p w14:paraId="26DBC552" w14:textId="77777777" w:rsidR="000E670E" w:rsidRPr="001358C1" w:rsidRDefault="000E670E">
      <w:pPr>
        <w:spacing w:before="2" w:line="180" w:lineRule="exact"/>
        <w:rPr>
          <w:rFonts w:ascii="Arial" w:hAnsi="Arial" w:cs="Arial"/>
          <w:sz w:val="28"/>
          <w:szCs w:val="28"/>
        </w:rPr>
      </w:pPr>
    </w:p>
    <w:p w14:paraId="582DAF3B" w14:textId="77777777" w:rsidR="000E670E" w:rsidRPr="001358C1" w:rsidRDefault="00000000">
      <w:pPr>
        <w:ind w:left="2667" w:right="2666"/>
        <w:jc w:val="center"/>
        <w:rPr>
          <w:rFonts w:ascii="Arial" w:eastAsia="Arial" w:hAnsi="Arial" w:cs="Arial"/>
          <w:sz w:val="28"/>
          <w:szCs w:val="28"/>
        </w:rPr>
      </w:pPr>
      <w:r w:rsidRPr="001358C1">
        <w:rPr>
          <w:rFonts w:ascii="Arial" w:eastAsia="Arial" w:hAnsi="Arial" w:cs="Arial"/>
          <w:sz w:val="28"/>
          <w:szCs w:val="28"/>
        </w:rPr>
        <w:t>CS 223 - Object-Oriented Programming</w:t>
      </w:r>
    </w:p>
    <w:p w14:paraId="6BA85F78" w14:textId="77777777" w:rsidR="000E670E" w:rsidRPr="001358C1" w:rsidRDefault="000E670E">
      <w:pPr>
        <w:spacing w:line="200" w:lineRule="exact"/>
        <w:rPr>
          <w:rFonts w:ascii="Arial" w:hAnsi="Arial" w:cs="Arial"/>
          <w:sz w:val="28"/>
          <w:szCs w:val="28"/>
        </w:rPr>
      </w:pPr>
    </w:p>
    <w:p w14:paraId="35637428" w14:textId="77777777" w:rsidR="000E670E" w:rsidRPr="001358C1" w:rsidRDefault="000E670E">
      <w:pPr>
        <w:spacing w:line="200" w:lineRule="exact"/>
        <w:rPr>
          <w:rFonts w:ascii="Arial" w:hAnsi="Arial" w:cs="Arial"/>
          <w:sz w:val="28"/>
          <w:szCs w:val="28"/>
        </w:rPr>
      </w:pPr>
    </w:p>
    <w:p w14:paraId="436BFC38" w14:textId="77777777" w:rsidR="000E670E" w:rsidRPr="001358C1" w:rsidRDefault="000E670E">
      <w:pPr>
        <w:spacing w:line="200" w:lineRule="exact"/>
        <w:rPr>
          <w:rFonts w:ascii="Arial" w:hAnsi="Arial" w:cs="Arial"/>
          <w:sz w:val="28"/>
          <w:szCs w:val="28"/>
        </w:rPr>
      </w:pPr>
    </w:p>
    <w:p w14:paraId="20B7DA72" w14:textId="77777777" w:rsidR="000E670E" w:rsidRPr="001358C1" w:rsidRDefault="000E670E">
      <w:pPr>
        <w:spacing w:line="200" w:lineRule="exact"/>
        <w:rPr>
          <w:rFonts w:ascii="Arial" w:hAnsi="Arial" w:cs="Arial"/>
          <w:sz w:val="28"/>
          <w:szCs w:val="28"/>
        </w:rPr>
      </w:pPr>
    </w:p>
    <w:p w14:paraId="484402AF" w14:textId="77777777" w:rsidR="000E670E" w:rsidRPr="001358C1" w:rsidRDefault="000E670E">
      <w:pPr>
        <w:spacing w:line="200" w:lineRule="exact"/>
        <w:rPr>
          <w:rFonts w:ascii="Arial" w:hAnsi="Arial" w:cs="Arial"/>
          <w:sz w:val="28"/>
          <w:szCs w:val="28"/>
        </w:rPr>
      </w:pPr>
    </w:p>
    <w:p w14:paraId="7427C10C" w14:textId="77777777" w:rsidR="000E670E" w:rsidRPr="001358C1" w:rsidRDefault="000E670E">
      <w:pPr>
        <w:spacing w:line="200" w:lineRule="exact"/>
        <w:rPr>
          <w:rFonts w:ascii="Arial" w:hAnsi="Arial" w:cs="Arial"/>
          <w:sz w:val="28"/>
          <w:szCs w:val="28"/>
        </w:rPr>
      </w:pPr>
    </w:p>
    <w:p w14:paraId="3425E285" w14:textId="77777777" w:rsidR="000E670E" w:rsidRPr="001358C1" w:rsidRDefault="000E670E">
      <w:pPr>
        <w:spacing w:line="200" w:lineRule="exact"/>
        <w:rPr>
          <w:rFonts w:ascii="Arial" w:hAnsi="Arial" w:cs="Arial"/>
          <w:sz w:val="28"/>
          <w:szCs w:val="28"/>
        </w:rPr>
      </w:pPr>
    </w:p>
    <w:p w14:paraId="2C6FD738" w14:textId="77777777" w:rsidR="000E670E" w:rsidRPr="001358C1" w:rsidRDefault="000E670E">
      <w:pPr>
        <w:spacing w:line="200" w:lineRule="exact"/>
        <w:rPr>
          <w:rFonts w:ascii="Arial" w:hAnsi="Arial" w:cs="Arial"/>
          <w:sz w:val="28"/>
          <w:szCs w:val="28"/>
        </w:rPr>
      </w:pPr>
    </w:p>
    <w:p w14:paraId="59A03D15" w14:textId="77777777" w:rsidR="000E670E" w:rsidRPr="001358C1" w:rsidRDefault="000E670E">
      <w:pPr>
        <w:spacing w:line="200" w:lineRule="exact"/>
        <w:rPr>
          <w:rFonts w:ascii="Arial" w:hAnsi="Arial" w:cs="Arial"/>
          <w:sz w:val="28"/>
          <w:szCs w:val="28"/>
        </w:rPr>
      </w:pPr>
    </w:p>
    <w:p w14:paraId="7354423E" w14:textId="77777777" w:rsidR="000E670E" w:rsidRPr="001358C1" w:rsidRDefault="000E670E">
      <w:pPr>
        <w:spacing w:before="11" w:line="200" w:lineRule="exact"/>
        <w:rPr>
          <w:rFonts w:ascii="Arial" w:hAnsi="Arial" w:cs="Arial"/>
          <w:sz w:val="28"/>
          <w:szCs w:val="28"/>
        </w:rPr>
      </w:pPr>
    </w:p>
    <w:p w14:paraId="027E28C8" w14:textId="0EC7AEA8" w:rsidR="000E670E" w:rsidRPr="001358C1" w:rsidRDefault="00000000">
      <w:pPr>
        <w:ind w:left="424" w:right="424"/>
        <w:jc w:val="center"/>
        <w:rPr>
          <w:rFonts w:ascii="Arial" w:eastAsia="Arial" w:hAnsi="Arial" w:cs="Arial"/>
          <w:sz w:val="28"/>
          <w:szCs w:val="28"/>
        </w:rPr>
      </w:pPr>
      <w:r w:rsidRPr="001358C1">
        <w:rPr>
          <w:rFonts w:ascii="Arial" w:eastAsia="Arial" w:hAnsi="Arial" w:cs="Arial"/>
          <w:b/>
          <w:sz w:val="28"/>
          <w:szCs w:val="28"/>
        </w:rPr>
        <w:t>“</w:t>
      </w:r>
      <w:r w:rsidR="00674B53" w:rsidRPr="001358C1">
        <w:rPr>
          <w:rFonts w:ascii="Arial" w:eastAsia="Arial" w:hAnsi="Arial" w:cs="Arial"/>
          <w:b/>
          <w:sz w:val="28"/>
          <w:szCs w:val="28"/>
        </w:rPr>
        <w:t>FOUR PRINCIPLES OF OBJECT–ORIENTED PROGRAMMING</w:t>
      </w:r>
      <w:r w:rsidRPr="001358C1">
        <w:rPr>
          <w:rFonts w:ascii="Arial" w:eastAsia="Arial" w:hAnsi="Arial" w:cs="Arial"/>
          <w:b/>
          <w:sz w:val="28"/>
          <w:szCs w:val="28"/>
        </w:rPr>
        <w:t>”</w:t>
      </w:r>
    </w:p>
    <w:p w14:paraId="3CEF35A2" w14:textId="77777777" w:rsidR="000E670E" w:rsidRPr="001358C1" w:rsidRDefault="000E670E">
      <w:pPr>
        <w:spacing w:line="200" w:lineRule="exact"/>
        <w:rPr>
          <w:rFonts w:ascii="Arial" w:hAnsi="Arial" w:cs="Arial"/>
          <w:sz w:val="28"/>
          <w:szCs w:val="28"/>
        </w:rPr>
      </w:pPr>
    </w:p>
    <w:p w14:paraId="3FE94B71" w14:textId="77777777" w:rsidR="000E670E" w:rsidRPr="001358C1" w:rsidRDefault="000E670E">
      <w:pPr>
        <w:spacing w:line="200" w:lineRule="exact"/>
        <w:rPr>
          <w:rFonts w:ascii="Arial" w:hAnsi="Arial" w:cs="Arial"/>
          <w:sz w:val="28"/>
          <w:szCs w:val="28"/>
        </w:rPr>
      </w:pPr>
    </w:p>
    <w:p w14:paraId="73FFF262" w14:textId="77777777" w:rsidR="000E670E" w:rsidRPr="001358C1" w:rsidRDefault="000E670E">
      <w:pPr>
        <w:spacing w:line="200" w:lineRule="exact"/>
        <w:rPr>
          <w:rFonts w:ascii="Arial" w:hAnsi="Arial" w:cs="Arial"/>
          <w:sz w:val="28"/>
          <w:szCs w:val="28"/>
        </w:rPr>
      </w:pPr>
    </w:p>
    <w:p w14:paraId="3D028C9E" w14:textId="77777777" w:rsidR="000E670E" w:rsidRPr="001358C1" w:rsidRDefault="000E670E">
      <w:pPr>
        <w:spacing w:line="200" w:lineRule="exact"/>
        <w:rPr>
          <w:rFonts w:ascii="Arial" w:hAnsi="Arial" w:cs="Arial"/>
          <w:sz w:val="28"/>
          <w:szCs w:val="28"/>
        </w:rPr>
      </w:pPr>
    </w:p>
    <w:p w14:paraId="25D95C59" w14:textId="77777777" w:rsidR="000E670E" w:rsidRPr="001358C1" w:rsidRDefault="000E670E">
      <w:pPr>
        <w:spacing w:line="200" w:lineRule="exact"/>
        <w:rPr>
          <w:rFonts w:ascii="Arial" w:hAnsi="Arial" w:cs="Arial"/>
          <w:sz w:val="28"/>
          <w:szCs w:val="28"/>
        </w:rPr>
      </w:pPr>
    </w:p>
    <w:p w14:paraId="1EB878BB" w14:textId="77777777" w:rsidR="000E670E" w:rsidRPr="001358C1" w:rsidRDefault="000E670E">
      <w:pPr>
        <w:spacing w:line="200" w:lineRule="exact"/>
        <w:rPr>
          <w:rFonts w:ascii="Arial" w:hAnsi="Arial" w:cs="Arial"/>
          <w:sz w:val="28"/>
          <w:szCs w:val="28"/>
        </w:rPr>
      </w:pPr>
    </w:p>
    <w:p w14:paraId="25FC72D4" w14:textId="77777777" w:rsidR="000E670E" w:rsidRPr="001358C1" w:rsidRDefault="000E670E">
      <w:pPr>
        <w:spacing w:line="200" w:lineRule="exact"/>
        <w:rPr>
          <w:rFonts w:ascii="Arial" w:hAnsi="Arial" w:cs="Arial"/>
          <w:sz w:val="28"/>
          <w:szCs w:val="28"/>
        </w:rPr>
      </w:pPr>
    </w:p>
    <w:p w14:paraId="60CE0123" w14:textId="77777777" w:rsidR="000E670E" w:rsidRPr="001358C1" w:rsidRDefault="000E670E">
      <w:pPr>
        <w:spacing w:line="200" w:lineRule="exact"/>
        <w:rPr>
          <w:rFonts w:ascii="Arial" w:hAnsi="Arial" w:cs="Arial"/>
          <w:sz w:val="28"/>
          <w:szCs w:val="28"/>
        </w:rPr>
      </w:pPr>
    </w:p>
    <w:p w14:paraId="5A0E788D" w14:textId="77777777" w:rsidR="000E670E" w:rsidRPr="001358C1" w:rsidRDefault="000E670E">
      <w:pPr>
        <w:spacing w:line="200" w:lineRule="exact"/>
        <w:rPr>
          <w:rFonts w:ascii="Arial" w:hAnsi="Arial" w:cs="Arial"/>
          <w:sz w:val="28"/>
          <w:szCs w:val="28"/>
        </w:rPr>
      </w:pPr>
    </w:p>
    <w:p w14:paraId="78339515" w14:textId="77777777" w:rsidR="000E670E" w:rsidRPr="001358C1" w:rsidRDefault="000E670E">
      <w:pPr>
        <w:spacing w:line="200" w:lineRule="exact"/>
        <w:rPr>
          <w:rFonts w:ascii="Arial" w:hAnsi="Arial" w:cs="Arial"/>
          <w:sz w:val="28"/>
          <w:szCs w:val="28"/>
        </w:rPr>
      </w:pPr>
    </w:p>
    <w:p w14:paraId="6DEB3AFD" w14:textId="77777777" w:rsidR="000E670E" w:rsidRPr="001358C1" w:rsidRDefault="000E670E">
      <w:pPr>
        <w:spacing w:line="200" w:lineRule="exact"/>
        <w:rPr>
          <w:rFonts w:ascii="Arial" w:hAnsi="Arial" w:cs="Arial"/>
          <w:sz w:val="28"/>
          <w:szCs w:val="28"/>
        </w:rPr>
      </w:pPr>
    </w:p>
    <w:p w14:paraId="7442FF8E" w14:textId="77777777" w:rsidR="000E670E" w:rsidRPr="001358C1" w:rsidRDefault="000E670E">
      <w:pPr>
        <w:spacing w:line="200" w:lineRule="exact"/>
        <w:rPr>
          <w:rFonts w:ascii="Arial" w:hAnsi="Arial" w:cs="Arial"/>
          <w:sz w:val="28"/>
          <w:szCs w:val="28"/>
        </w:rPr>
      </w:pPr>
    </w:p>
    <w:p w14:paraId="4952F055" w14:textId="77777777" w:rsidR="000E670E" w:rsidRPr="001358C1" w:rsidRDefault="000E670E">
      <w:pPr>
        <w:spacing w:line="200" w:lineRule="exact"/>
        <w:rPr>
          <w:rFonts w:ascii="Arial" w:hAnsi="Arial" w:cs="Arial"/>
          <w:sz w:val="28"/>
          <w:szCs w:val="28"/>
        </w:rPr>
      </w:pPr>
    </w:p>
    <w:p w14:paraId="0DDACF90" w14:textId="77777777" w:rsidR="000E670E" w:rsidRPr="001358C1" w:rsidRDefault="000E670E">
      <w:pPr>
        <w:spacing w:line="200" w:lineRule="exact"/>
        <w:rPr>
          <w:rFonts w:ascii="Arial" w:hAnsi="Arial" w:cs="Arial"/>
          <w:sz w:val="28"/>
          <w:szCs w:val="28"/>
        </w:rPr>
      </w:pPr>
    </w:p>
    <w:p w14:paraId="1E598342" w14:textId="77777777" w:rsidR="000E670E" w:rsidRPr="001358C1" w:rsidRDefault="000E670E">
      <w:pPr>
        <w:spacing w:line="200" w:lineRule="exact"/>
        <w:rPr>
          <w:rFonts w:ascii="Arial" w:hAnsi="Arial" w:cs="Arial"/>
          <w:sz w:val="28"/>
          <w:szCs w:val="28"/>
        </w:rPr>
      </w:pPr>
    </w:p>
    <w:p w14:paraId="6B0D3A70" w14:textId="77777777" w:rsidR="000E670E" w:rsidRPr="001358C1" w:rsidRDefault="000E670E">
      <w:pPr>
        <w:spacing w:before="19" w:line="220" w:lineRule="exact"/>
        <w:rPr>
          <w:rFonts w:ascii="Arial" w:hAnsi="Arial" w:cs="Arial"/>
          <w:sz w:val="28"/>
          <w:szCs w:val="28"/>
        </w:rPr>
      </w:pPr>
    </w:p>
    <w:p w14:paraId="7587D51E" w14:textId="77777777" w:rsidR="000E670E" w:rsidRPr="001358C1" w:rsidRDefault="00000000">
      <w:pPr>
        <w:spacing w:line="388" w:lineRule="auto"/>
        <w:ind w:left="3780" w:right="3776" w:hanging="6"/>
        <w:jc w:val="center"/>
        <w:rPr>
          <w:rFonts w:ascii="Arial" w:eastAsia="Arial" w:hAnsi="Arial" w:cs="Arial"/>
          <w:sz w:val="28"/>
          <w:szCs w:val="28"/>
        </w:rPr>
      </w:pPr>
      <w:r w:rsidRPr="001358C1">
        <w:rPr>
          <w:rFonts w:ascii="Arial" w:eastAsia="Arial" w:hAnsi="Arial" w:cs="Arial"/>
          <w:b/>
          <w:sz w:val="28"/>
          <w:szCs w:val="28"/>
        </w:rPr>
        <w:t xml:space="preserve">Presented to: </w:t>
      </w:r>
      <w:r w:rsidRPr="001358C1">
        <w:rPr>
          <w:rFonts w:ascii="Arial" w:eastAsia="Arial" w:hAnsi="Arial" w:cs="Arial"/>
          <w:sz w:val="28"/>
          <w:szCs w:val="28"/>
        </w:rPr>
        <w:t xml:space="preserve">Dr. </w:t>
      </w:r>
      <w:proofErr w:type="spellStart"/>
      <w:r w:rsidRPr="001358C1">
        <w:rPr>
          <w:rFonts w:ascii="Arial" w:eastAsia="Arial" w:hAnsi="Arial" w:cs="Arial"/>
          <w:sz w:val="28"/>
          <w:szCs w:val="28"/>
        </w:rPr>
        <w:t>Unife</w:t>
      </w:r>
      <w:proofErr w:type="spellEnd"/>
      <w:r w:rsidRPr="001358C1">
        <w:rPr>
          <w:rFonts w:ascii="Arial" w:eastAsia="Arial" w:hAnsi="Arial" w:cs="Arial"/>
          <w:sz w:val="28"/>
          <w:szCs w:val="28"/>
        </w:rPr>
        <w:t xml:space="preserve"> O. Cagas Professor V</w:t>
      </w:r>
    </w:p>
    <w:p w14:paraId="7707D89B" w14:textId="77777777" w:rsidR="000E670E" w:rsidRPr="001358C1" w:rsidRDefault="000E670E">
      <w:pPr>
        <w:spacing w:line="200" w:lineRule="exact"/>
        <w:rPr>
          <w:rFonts w:ascii="Arial" w:hAnsi="Arial" w:cs="Arial"/>
          <w:sz w:val="28"/>
          <w:szCs w:val="28"/>
        </w:rPr>
      </w:pPr>
    </w:p>
    <w:p w14:paraId="030DA421" w14:textId="77777777" w:rsidR="000E670E" w:rsidRPr="001358C1" w:rsidRDefault="000E670E">
      <w:pPr>
        <w:spacing w:before="14" w:line="240" w:lineRule="exact"/>
        <w:rPr>
          <w:rFonts w:ascii="Arial" w:hAnsi="Arial" w:cs="Arial"/>
          <w:sz w:val="28"/>
          <w:szCs w:val="28"/>
        </w:rPr>
      </w:pPr>
    </w:p>
    <w:p w14:paraId="2E011D09" w14:textId="77777777" w:rsidR="00674B53" w:rsidRPr="001358C1" w:rsidRDefault="00000000">
      <w:pPr>
        <w:spacing w:line="388" w:lineRule="auto"/>
        <w:ind w:left="3772" w:right="3770" w:hanging="3"/>
        <w:jc w:val="center"/>
        <w:rPr>
          <w:rFonts w:ascii="Arial" w:eastAsia="Arial" w:hAnsi="Arial" w:cs="Arial"/>
          <w:b/>
          <w:sz w:val="28"/>
          <w:szCs w:val="28"/>
        </w:rPr>
      </w:pPr>
      <w:r w:rsidRPr="001358C1">
        <w:rPr>
          <w:rFonts w:ascii="Arial" w:eastAsia="Arial" w:hAnsi="Arial" w:cs="Arial"/>
          <w:b/>
          <w:sz w:val="28"/>
          <w:szCs w:val="28"/>
        </w:rPr>
        <w:t>Presented by:</w:t>
      </w:r>
    </w:p>
    <w:p w14:paraId="41F56929" w14:textId="4489C744" w:rsidR="00674B53" w:rsidRPr="001358C1" w:rsidRDefault="00674B53" w:rsidP="00674B53">
      <w:pPr>
        <w:spacing w:line="388" w:lineRule="auto"/>
        <w:ind w:left="3772" w:right="3770" w:hanging="3"/>
        <w:jc w:val="center"/>
        <w:rPr>
          <w:rFonts w:ascii="Arial" w:eastAsia="Arial" w:hAnsi="Arial" w:cs="Arial"/>
          <w:sz w:val="28"/>
          <w:szCs w:val="28"/>
        </w:rPr>
      </w:pPr>
      <w:proofErr w:type="spellStart"/>
      <w:r w:rsidRPr="001358C1">
        <w:rPr>
          <w:rFonts w:ascii="Arial" w:eastAsia="Arial" w:hAnsi="Arial" w:cs="Arial"/>
          <w:sz w:val="28"/>
          <w:szCs w:val="28"/>
        </w:rPr>
        <w:t>Leizl</w:t>
      </w:r>
      <w:proofErr w:type="spellEnd"/>
      <w:r w:rsidRPr="001358C1">
        <w:rPr>
          <w:rFonts w:ascii="Arial" w:eastAsia="Arial" w:hAnsi="Arial" w:cs="Arial"/>
          <w:sz w:val="28"/>
          <w:szCs w:val="28"/>
        </w:rPr>
        <w:t xml:space="preserve"> Capistrano </w:t>
      </w:r>
    </w:p>
    <w:p w14:paraId="3D5E362B" w14:textId="3497E33D" w:rsidR="000E670E" w:rsidRPr="001358C1" w:rsidRDefault="00000000" w:rsidP="00674B53">
      <w:pPr>
        <w:spacing w:line="388" w:lineRule="auto"/>
        <w:ind w:left="3772" w:right="3770" w:hanging="3"/>
        <w:jc w:val="center"/>
        <w:rPr>
          <w:rFonts w:ascii="Arial" w:eastAsia="Arial" w:hAnsi="Arial" w:cs="Arial"/>
          <w:sz w:val="28"/>
          <w:szCs w:val="28"/>
        </w:rPr>
        <w:sectPr w:rsidR="000E670E" w:rsidRPr="001358C1">
          <w:headerReference w:type="default" r:id="rId8"/>
          <w:footerReference w:type="default" r:id="rId9"/>
          <w:type w:val="continuous"/>
          <w:pgSz w:w="11920" w:h="16840"/>
          <w:pgMar w:top="1420" w:right="1140" w:bottom="280" w:left="1140" w:header="39" w:footer="1012" w:gutter="0"/>
          <w:pgNumType w:start="1"/>
          <w:cols w:space="720"/>
        </w:sectPr>
      </w:pPr>
      <w:r w:rsidRPr="001358C1">
        <w:rPr>
          <w:rFonts w:ascii="Arial" w:eastAsia="Arial" w:hAnsi="Arial" w:cs="Arial"/>
          <w:sz w:val="28"/>
          <w:szCs w:val="28"/>
        </w:rPr>
        <w:t>BSCS 2A2 Student</w:t>
      </w:r>
    </w:p>
    <w:p w14:paraId="6250E198" w14:textId="77777777" w:rsidR="000E670E" w:rsidRPr="001358C1" w:rsidRDefault="000E670E">
      <w:pPr>
        <w:spacing w:line="200" w:lineRule="exact"/>
        <w:rPr>
          <w:rFonts w:ascii="Arial" w:hAnsi="Arial" w:cs="Arial"/>
          <w:sz w:val="28"/>
          <w:szCs w:val="28"/>
        </w:rPr>
      </w:pPr>
    </w:p>
    <w:p w14:paraId="53EB6A1F" w14:textId="77777777" w:rsidR="000E670E" w:rsidRPr="001358C1" w:rsidRDefault="000E670E">
      <w:pPr>
        <w:spacing w:before="4" w:line="200" w:lineRule="exact"/>
        <w:rPr>
          <w:rFonts w:ascii="Arial" w:hAnsi="Arial" w:cs="Arial"/>
          <w:sz w:val="28"/>
          <w:szCs w:val="28"/>
        </w:rPr>
      </w:pPr>
    </w:p>
    <w:p w14:paraId="0953024E" w14:textId="7578A521" w:rsidR="000E670E" w:rsidRPr="001358C1" w:rsidRDefault="00000000">
      <w:pPr>
        <w:spacing w:before="25"/>
        <w:ind w:left="2741" w:right="2738"/>
        <w:jc w:val="center"/>
        <w:rPr>
          <w:rFonts w:ascii="Arial" w:eastAsia="Arial" w:hAnsi="Arial" w:cs="Arial"/>
          <w:sz w:val="28"/>
          <w:szCs w:val="28"/>
        </w:rPr>
      </w:pPr>
      <w:r w:rsidRPr="001358C1">
        <w:rPr>
          <w:rFonts w:ascii="Arial" w:eastAsia="Arial" w:hAnsi="Arial" w:cs="Arial"/>
          <w:b/>
          <w:sz w:val="28"/>
          <w:szCs w:val="28"/>
        </w:rPr>
        <w:t>"</w:t>
      </w:r>
      <w:r w:rsidR="00674B53" w:rsidRPr="001358C1">
        <w:rPr>
          <w:rFonts w:ascii="Arial" w:eastAsia="Arial" w:hAnsi="Arial" w:cs="Arial"/>
          <w:b/>
          <w:sz w:val="28"/>
          <w:szCs w:val="28"/>
        </w:rPr>
        <w:t>BOOKS</w:t>
      </w:r>
      <w:r w:rsidRPr="001358C1">
        <w:rPr>
          <w:rFonts w:ascii="Arial" w:eastAsia="Arial" w:hAnsi="Arial" w:cs="Arial"/>
          <w:b/>
          <w:sz w:val="28"/>
          <w:szCs w:val="28"/>
        </w:rPr>
        <w:t>"</w:t>
      </w:r>
    </w:p>
    <w:p w14:paraId="508C120C" w14:textId="77777777" w:rsidR="000E670E" w:rsidRPr="001358C1" w:rsidRDefault="000E670E">
      <w:pPr>
        <w:spacing w:before="4" w:line="160" w:lineRule="exact"/>
        <w:rPr>
          <w:rFonts w:ascii="Arial" w:hAnsi="Arial" w:cs="Arial"/>
          <w:sz w:val="28"/>
          <w:szCs w:val="28"/>
        </w:rPr>
      </w:pPr>
    </w:p>
    <w:p w14:paraId="289D3A8A" w14:textId="77777777" w:rsidR="000E670E" w:rsidRPr="001358C1" w:rsidRDefault="00000000">
      <w:pPr>
        <w:ind w:left="4141" w:right="4141"/>
        <w:jc w:val="center"/>
        <w:rPr>
          <w:rFonts w:ascii="Arial" w:eastAsia="Arial" w:hAnsi="Arial" w:cs="Arial"/>
          <w:sz w:val="28"/>
          <w:szCs w:val="28"/>
        </w:rPr>
      </w:pPr>
      <w:r w:rsidRPr="001358C1">
        <w:rPr>
          <w:rFonts w:ascii="Arial" w:eastAsia="Arial" w:hAnsi="Arial" w:cs="Arial"/>
          <w:sz w:val="28"/>
          <w:szCs w:val="28"/>
        </w:rPr>
        <w:t>Project Title</w:t>
      </w:r>
    </w:p>
    <w:p w14:paraId="32DB945A" w14:textId="77777777" w:rsidR="000E670E" w:rsidRPr="001358C1" w:rsidRDefault="000E670E">
      <w:pPr>
        <w:spacing w:before="3" w:line="100" w:lineRule="exact"/>
        <w:rPr>
          <w:rFonts w:ascii="Arial" w:hAnsi="Arial" w:cs="Arial"/>
          <w:sz w:val="28"/>
          <w:szCs w:val="28"/>
        </w:rPr>
      </w:pPr>
    </w:p>
    <w:p w14:paraId="2CD720D4" w14:textId="77777777" w:rsidR="000E670E" w:rsidRPr="001358C1" w:rsidRDefault="000E670E">
      <w:pPr>
        <w:spacing w:line="200" w:lineRule="exact"/>
        <w:rPr>
          <w:rFonts w:ascii="Arial" w:hAnsi="Arial" w:cs="Arial"/>
          <w:sz w:val="28"/>
          <w:szCs w:val="28"/>
        </w:rPr>
      </w:pPr>
    </w:p>
    <w:p w14:paraId="54134094" w14:textId="77777777" w:rsidR="000E670E" w:rsidRPr="001358C1" w:rsidRDefault="000E670E">
      <w:pPr>
        <w:spacing w:line="200" w:lineRule="exact"/>
        <w:rPr>
          <w:rFonts w:ascii="Arial" w:hAnsi="Arial" w:cs="Arial"/>
          <w:sz w:val="28"/>
          <w:szCs w:val="28"/>
        </w:rPr>
      </w:pPr>
    </w:p>
    <w:p w14:paraId="01A14643" w14:textId="77777777" w:rsidR="000E670E" w:rsidRPr="001358C1" w:rsidRDefault="000E670E">
      <w:pPr>
        <w:spacing w:line="200" w:lineRule="exact"/>
        <w:rPr>
          <w:rFonts w:ascii="Arial" w:hAnsi="Arial" w:cs="Arial"/>
          <w:sz w:val="28"/>
          <w:szCs w:val="28"/>
        </w:rPr>
      </w:pPr>
    </w:p>
    <w:p w14:paraId="2311194F" w14:textId="77777777" w:rsidR="000E670E" w:rsidRPr="001358C1" w:rsidRDefault="000E670E">
      <w:pPr>
        <w:spacing w:line="200" w:lineRule="exact"/>
        <w:rPr>
          <w:rFonts w:ascii="Arial" w:hAnsi="Arial" w:cs="Arial"/>
          <w:sz w:val="28"/>
          <w:szCs w:val="28"/>
        </w:rPr>
      </w:pPr>
    </w:p>
    <w:p w14:paraId="6204C28A" w14:textId="77777777" w:rsidR="000E670E" w:rsidRPr="001358C1" w:rsidRDefault="000E670E">
      <w:pPr>
        <w:spacing w:line="200" w:lineRule="exact"/>
        <w:rPr>
          <w:rFonts w:ascii="Arial" w:hAnsi="Arial" w:cs="Arial"/>
          <w:sz w:val="28"/>
          <w:szCs w:val="28"/>
        </w:rPr>
      </w:pPr>
    </w:p>
    <w:p w14:paraId="6BA8217A" w14:textId="77777777" w:rsidR="000E670E" w:rsidRPr="001358C1" w:rsidRDefault="000E670E">
      <w:pPr>
        <w:spacing w:line="200" w:lineRule="exact"/>
        <w:rPr>
          <w:rFonts w:ascii="Arial" w:hAnsi="Arial" w:cs="Arial"/>
          <w:sz w:val="28"/>
          <w:szCs w:val="28"/>
        </w:rPr>
      </w:pPr>
    </w:p>
    <w:p w14:paraId="2C1938B6" w14:textId="77777777" w:rsidR="000E670E" w:rsidRPr="001358C1" w:rsidRDefault="000E670E">
      <w:pPr>
        <w:spacing w:line="200" w:lineRule="exact"/>
        <w:rPr>
          <w:rFonts w:ascii="Arial" w:hAnsi="Arial" w:cs="Arial"/>
          <w:sz w:val="28"/>
          <w:szCs w:val="28"/>
        </w:rPr>
      </w:pPr>
    </w:p>
    <w:p w14:paraId="5EA16D77" w14:textId="77777777" w:rsidR="000E670E" w:rsidRPr="001358C1" w:rsidRDefault="00000000">
      <w:pPr>
        <w:ind w:left="3488" w:right="3489"/>
        <w:jc w:val="center"/>
        <w:rPr>
          <w:rFonts w:ascii="Arial" w:eastAsia="Arial" w:hAnsi="Arial" w:cs="Arial"/>
          <w:sz w:val="28"/>
          <w:szCs w:val="28"/>
        </w:rPr>
      </w:pPr>
      <w:r w:rsidRPr="001358C1">
        <w:rPr>
          <w:rFonts w:ascii="Arial" w:eastAsia="Arial" w:hAnsi="Arial" w:cs="Arial"/>
          <w:b/>
          <w:sz w:val="28"/>
          <w:szCs w:val="28"/>
        </w:rPr>
        <w:t>Project Description</w:t>
      </w:r>
    </w:p>
    <w:p w14:paraId="71F155C7" w14:textId="77777777" w:rsidR="000E670E" w:rsidRPr="001358C1" w:rsidRDefault="000E670E">
      <w:pPr>
        <w:spacing w:before="2" w:line="160" w:lineRule="exact"/>
        <w:rPr>
          <w:rFonts w:ascii="Arial" w:hAnsi="Arial" w:cs="Arial"/>
          <w:sz w:val="28"/>
          <w:szCs w:val="28"/>
        </w:rPr>
      </w:pPr>
    </w:p>
    <w:p w14:paraId="5274B48B" w14:textId="6A8FC8D6" w:rsidR="000E670E" w:rsidRPr="001358C1" w:rsidRDefault="00000000">
      <w:pPr>
        <w:spacing w:line="258" w:lineRule="auto"/>
        <w:ind w:left="300" w:right="254"/>
        <w:jc w:val="both"/>
        <w:rPr>
          <w:rFonts w:ascii="Arial" w:eastAsia="Arial" w:hAnsi="Arial" w:cs="Arial"/>
          <w:sz w:val="28"/>
          <w:szCs w:val="28"/>
        </w:rPr>
        <w:sectPr w:rsidR="000E670E" w:rsidRPr="001358C1">
          <w:pgSz w:w="11920" w:h="16840"/>
          <w:pgMar w:top="1420" w:right="1140" w:bottom="280" w:left="1140" w:header="39" w:footer="1012" w:gutter="0"/>
          <w:cols w:space="720"/>
        </w:sectPr>
      </w:pPr>
      <w:r w:rsidRPr="001358C1">
        <w:rPr>
          <w:rFonts w:ascii="Arial" w:eastAsia="Arial" w:hAnsi="Arial" w:cs="Arial"/>
          <w:sz w:val="28"/>
          <w:szCs w:val="28"/>
        </w:rPr>
        <w:t>In   the   world   of   programming, abstraction   allows   us   to   encapsulate   shared characteristics while enabling unique behavior among different classes</w:t>
      </w:r>
      <w:r w:rsidR="001358C1" w:rsidRPr="001358C1">
        <w:rPr>
          <w:rFonts w:ascii="Arial" w:eastAsia="Arial" w:hAnsi="Arial" w:cs="Arial"/>
          <w:sz w:val="28"/>
          <w:szCs w:val="28"/>
        </w:rPr>
        <w:t xml:space="preserve">. This code achieved by marking the attributes _title, _author, and _genre as protected, denoted by the underscore prefix. This means they are intended to be accessed only within the class or its subclasses. Getter methods are provided to access these attributes, encapsulating their access. It also demonstrated through method overriding. Each subclass provides its own implementation of the </w:t>
      </w:r>
      <w:proofErr w:type="spellStart"/>
      <w:r w:rsidR="001358C1" w:rsidRPr="001358C1">
        <w:rPr>
          <w:rFonts w:ascii="Arial" w:eastAsia="Arial" w:hAnsi="Arial" w:cs="Arial"/>
          <w:sz w:val="28"/>
          <w:szCs w:val="28"/>
        </w:rPr>
        <w:t>display_</w:t>
      </w:r>
      <w:proofErr w:type="gramStart"/>
      <w:r w:rsidR="001358C1" w:rsidRPr="001358C1">
        <w:rPr>
          <w:rFonts w:ascii="Arial" w:eastAsia="Arial" w:hAnsi="Arial" w:cs="Arial"/>
          <w:sz w:val="28"/>
          <w:szCs w:val="28"/>
        </w:rPr>
        <w:t>info</w:t>
      </w:r>
      <w:proofErr w:type="spellEnd"/>
      <w:r w:rsidR="001358C1" w:rsidRPr="001358C1">
        <w:rPr>
          <w:rFonts w:ascii="Arial" w:eastAsia="Arial" w:hAnsi="Arial" w:cs="Arial"/>
          <w:sz w:val="28"/>
          <w:szCs w:val="28"/>
        </w:rPr>
        <w:t>(</w:t>
      </w:r>
      <w:proofErr w:type="gramEnd"/>
      <w:r w:rsidR="001358C1" w:rsidRPr="001358C1">
        <w:rPr>
          <w:rFonts w:ascii="Arial" w:eastAsia="Arial" w:hAnsi="Arial" w:cs="Arial"/>
          <w:sz w:val="28"/>
          <w:szCs w:val="28"/>
        </w:rPr>
        <w:t xml:space="preserve">) method, which is defined as abstract in the base class Book. Despite the method having the same name in each subclass, they behave differently based on the specific type of book, showcasing polymorphic behavior.  Instances of different book types (e.g., </w:t>
      </w:r>
      <w:proofErr w:type="spellStart"/>
      <w:r w:rsidR="001358C1" w:rsidRPr="001358C1">
        <w:rPr>
          <w:rFonts w:ascii="Arial" w:eastAsia="Arial" w:hAnsi="Arial" w:cs="Arial"/>
          <w:sz w:val="28"/>
          <w:szCs w:val="28"/>
        </w:rPr>
        <w:t>ClassicBook</w:t>
      </w:r>
      <w:proofErr w:type="spellEnd"/>
      <w:r w:rsidR="001358C1" w:rsidRPr="001358C1">
        <w:rPr>
          <w:rFonts w:ascii="Arial" w:eastAsia="Arial" w:hAnsi="Arial" w:cs="Arial"/>
          <w:sz w:val="28"/>
          <w:szCs w:val="28"/>
        </w:rPr>
        <w:t xml:space="preserve">, </w:t>
      </w:r>
      <w:proofErr w:type="spellStart"/>
      <w:r w:rsidR="001358C1" w:rsidRPr="001358C1">
        <w:rPr>
          <w:rFonts w:ascii="Arial" w:eastAsia="Arial" w:hAnsi="Arial" w:cs="Arial"/>
          <w:sz w:val="28"/>
          <w:szCs w:val="28"/>
        </w:rPr>
        <w:t>FantasyBook</w:t>
      </w:r>
      <w:proofErr w:type="spellEnd"/>
      <w:r w:rsidR="001358C1" w:rsidRPr="001358C1">
        <w:rPr>
          <w:rFonts w:ascii="Arial" w:eastAsia="Arial" w:hAnsi="Arial" w:cs="Arial"/>
          <w:sz w:val="28"/>
          <w:szCs w:val="28"/>
        </w:rPr>
        <w:t xml:space="preserve">) are created and stored in a list named books. Then, polymorphism is utilized to call the </w:t>
      </w:r>
      <w:proofErr w:type="spellStart"/>
      <w:r w:rsidR="001358C1" w:rsidRPr="001358C1">
        <w:rPr>
          <w:rFonts w:ascii="Arial" w:eastAsia="Arial" w:hAnsi="Arial" w:cs="Arial"/>
          <w:sz w:val="28"/>
          <w:szCs w:val="28"/>
        </w:rPr>
        <w:t>display_</w:t>
      </w:r>
      <w:proofErr w:type="gramStart"/>
      <w:r w:rsidR="001358C1" w:rsidRPr="001358C1">
        <w:rPr>
          <w:rFonts w:ascii="Arial" w:eastAsia="Arial" w:hAnsi="Arial" w:cs="Arial"/>
          <w:sz w:val="28"/>
          <w:szCs w:val="28"/>
        </w:rPr>
        <w:t>info</w:t>
      </w:r>
      <w:proofErr w:type="spellEnd"/>
      <w:r w:rsidR="001358C1" w:rsidRPr="001358C1">
        <w:rPr>
          <w:rFonts w:ascii="Arial" w:eastAsia="Arial" w:hAnsi="Arial" w:cs="Arial"/>
          <w:sz w:val="28"/>
          <w:szCs w:val="28"/>
        </w:rPr>
        <w:t>(</w:t>
      </w:r>
      <w:proofErr w:type="gramEnd"/>
      <w:r w:rsidR="001358C1" w:rsidRPr="001358C1">
        <w:rPr>
          <w:rFonts w:ascii="Arial" w:eastAsia="Arial" w:hAnsi="Arial" w:cs="Arial"/>
          <w:sz w:val="28"/>
          <w:szCs w:val="28"/>
        </w:rPr>
        <w:t>) method on each book object, which displays information specific to the genre of that book.</w:t>
      </w:r>
    </w:p>
    <w:p w14:paraId="623F1F12" w14:textId="77777777" w:rsidR="000E670E" w:rsidRPr="001358C1" w:rsidRDefault="000E670E">
      <w:pPr>
        <w:spacing w:line="200" w:lineRule="exact"/>
        <w:rPr>
          <w:rFonts w:ascii="Arial" w:hAnsi="Arial" w:cs="Arial"/>
          <w:sz w:val="28"/>
          <w:szCs w:val="28"/>
        </w:rPr>
      </w:pPr>
    </w:p>
    <w:p w14:paraId="2A97E8EE" w14:textId="77777777" w:rsidR="000E670E" w:rsidRPr="001358C1" w:rsidRDefault="000E670E">
      <w:pPr>
        <w:spacing w:before="10" w:line="240" w:lineRule="exact"/>
        <w:rPr>
          <w:rFonts w:ascii="Arial" w:hAnsi="Arial" w:cs="Arial"/>
          <w:sz w:val="28"/>
          <w:szCs w:val="28"/>
        </w:rPr>
      </w:pPr>
    </w:p>
    <w:p w14:paraId="20CFC1D0" w14:textId="77777777" w:rsidR="000E670E" w:rsidRPr="001358C1" w:rsidRDefault="00000000">
      <w:pPr>
        <w:spacing w:before="25"/>
        <w:ind w:left="300" w:right="7775"/>
        <w:jc w:val="both"/>
        <w:rPr>
          <w:rFonts w:ascii="Arial" w:eastAsia="Arial" w:hAnsi="Arial" w:cs="Arial"/>
          <w:sz w:val="28"/>
          <w:szCs w:val="28"/>
        </w:rPr>
      </w:pPr>
      <w:r w:rsidRPr="001358C1">
        <w:rPr>
          <w:rFonts w:ascii="Arial" w:eastAsia="Arial" w:hAnsi="Arial" w:cs="Arial"/>
          <w:b/>
          <w:sz w:val="28"/>
          <w:szCs w:val="28"/>
        </w:rPr>
        <w:t>Objectives:</w:t>
      </w:r>
    </w:p>
    <w:p w14:paraId="5D4B09C0" w14:textId="77777777" w:rsidR="000E670E" w:rsidRPr="001358C1" w:rsidRDefault="000E670E">
      <w:pPr>
        <w:spacing w:before="6" w:line="180" w:lineRule="exact"/>
        <w:rPr>
          <w:rFonts w:ascii="Arial" w:hAnsi="Arial" w:cs="Arial"/>
          <w:sz w:val="28"/>
          <w:szCs w:val="28"/>
        </w:rPr>
      </w:pPr>
    </w:p>
    <w:p w14:paraId="3FC730AB" w14:textId="77777777" w:rsidR="00674B53" w:rsidRPr="001358C1" w:rsidRDefault="00674B53" w:rsidP="00674B53">
      <w:pPr>
        <w:pStyle w:val="ListParagraph"/>
        <w:numPr>
          <w:ilvl w:val="0"/>
          <w:numId w:val="2"/>
        </w:numPr>
        <w:jc w:val="both"/>
        <w:rPr>
          <w:rFonts w:ascii="Arial" w:hAnsi="Arial" w:cs="Arial"/>
          <w:color w:val="0D0D0D"/>
          <w:sz w:val="28"/>
          <w:szCs w:val="28"/>
          <w:shd w:val="clear" w:color="auto" w:fill="FFFFFF"/>
        </w:rPr>
      </w:pPr>
      <w:r w:rsidRPr="001358C1">
        <w:rPr>
          <w:rFonts w:ascii="Arial" w:hAnsi="Arial" w:cs="Arial"/>
          <w:color w:val="0D0D0D"/>
          <w:sz w:val="28"/>
          <w:szCs w:val="28"/>
          <w:shd w:val="clear" w:color="auto" w:fill="FFFFFF"/>
        </w:rPr>
        <w:t>To ensure controlled access to attributes and maintain data integrity.</w:t>
      </w:r>
    </w:p>
    <w:p w14:paraId="57A2F2BA" w14:textId="77777777" w:rsidR="00674B53" w:rsidRPr="001358C1" w:rsidRDefault="00674B53" w:rsidP="00674B53">
      <w:pPr>
        <w:pStyle w:val="ListParagraph"/>
        <w:numPr>
          <w:ilvl w:val="0"/>
          <w:numId w:val="2"/>
        </w:numPr>
        <w:jc w:val="both"/>
        <w:rPr>
          <w:rFonts w:ascii="Arial" w:hAnsi="Arial" w:cs="Arial"/>
          <w:color w:val="0D0D0D"/>
          <w:sz w:val="28"/>
          <w:szCs w:val="28"/>
          <w:shd w:val="clear" w:color="auto" w:fill="FFFFFF"/>
        </w:rPr>
      </w:pPr>
      <w:r w:rsidRPr="001358C1">
        <w:rPr>
          <w:rFonts w:ascii="Arial" w:hAnsi="Arial" w:cs="Arial"/>
          <w:color w:val="0D0D0D"/>
          <w:sz w:val="28"/>
          <w:szCs w:val="28"/>
          <w:shd w:val="clear" w:color="auto" w:fill="FFFFFF"/>
        </w:rPr>
        <w:t>To promote code reuse and a clear hierarchy.</w:t>
      </w:r>
    </w:p>
    <w:p w14:paraId="2146A4E9" w14:textId="77777777" w:rsidR="00674B53" w:rsidRPr="001358C1" w:rsidRDefault="00674B53" w:rsidP="00674B53">
      <w:pPr>
        <w:pStyle w:val="ListParagraph"/>
        <w:numPr>
          <w:ilvl w:val="0"/>
          <w:numId w:val="2"/>
        </w:numPr>
        <w:jc w:val="both"/>
        <w:rPr>
          <w:rFonts w:ascii="Arial" w:hAnsi="Arial" w:cs="Arial"/>
          <w:color w:val="0D0D0D"/>
          <w:sz w:val="28"/>
          <w:szCs w:val="28"/>
          <w:shd w:val="clear" w:color="auto" w:fill="FFFFFF"/>
        </w:rPr>
      </w:pPr>
      <w:r w:rsidRPr="001358C1">
        <w:rPr>
          <w:rFonts w:ascii="Arial" w:hAnsi="Arial" w:cs="Arial"/>
          <w:color w:val="0D0D0D"/>
          <w:sz w:val="28"/>
          <w:szCs w:val="28"/>
          <w:shd w:val="clear" w:color="auto" w:fill="FFFFFF"/>
        </w:rPr>
        <w:t xml:space="preserve">To enable flexible and dynamic behavior. By implementing an abstract method </w:t>
      </w:r>
      <w:proofErr w:type="spellStart"/>
      <w:r w:rsidRPr="001358C1">
        <w:rPr>
          <w:rStyle w:val="HTMLCode"/>
          <w:rFonts w:ascii="Arial" w:eastAsiaTheme="minorHAnsi" w:hAnsi="Arial" w:cs="Arial"/>
          <w:color w:val="0D0D0D"/>
          <w:sz w:val="28"/>
          <w:szCs w:val="28"/>
          <w:bdr w:val="single" w:sz="2" w:space="0" w:color="E3E3E3" w:frame="1"/>
          <w:shd w:val="clear" w:color="auto" w:fill="FFFFFF"/>
        </w:rPr>
        <w:t>display_info</w:t>
      </w:r>
      <w:proofErr w:type="spellEnd"/>
      <w:r w:rsidRPr="001358C1">
        <w:rPr>
          <w:rFonts w:ascii="Arial" w:hAnsi="Arial" w:cs="Arial"/>
          <w:color w:val="0D0D0D"/>
          <w:sz w:val="28"/>
          <w:szCs w:val="28"/>
          <w:shd w:val="clear" w:color="auto" w:fill="FFFFFF"/>
        </w:rPr>
        <w:t xml:space="preserve"> in the base class and overriding it in each subclass, the code demonstrates polymorphism.</w:t>
      </w:r>
    </w:p>
    <w:p w14:paraId="2E31423B" w14:textId="77777777" w:rsidR="00674B53" w:rsidRPr="001358C1" w:rsidRDefault="00674B53" w:rsidP="00674B53">
      <w:pPr>
        <w:pStyle w:val="ListParagraph"/>
        <w:numPr>
          <w:ilvl w:val="0"/>
          <w:numId w:val="2"/>
        </w:numPr>
        <w:jc w:val="both"/>
        <w:rPr>
          <w:rFonts w:ascii="Arial" w:hAnsi="Arial" w:cs="Arial"/>
          <w:color w:val="0D0D0D"/>
          <w:sz w:val="28"/>
          <w:szCs w:val="28"/>
          <w:shd w:val="clear" w:color="auto" w:fill="FFFFFF"/>
        </w:rPr>
      </w:pPr>
      <w:r w:rsidRPr="001358C1">
        <w:rPr>
          <w:rFonts w:ascii="Arial" w:hAnsi="Arial" w:cs="Arial"/>
          <w:color w:val="0D0D0D"/>
          <w:sz w:val="28"/>
          <w:szCs w:val="28"/>
          <w:shd w:val="clear" w:color="auto" w:fill="FFFFFF"/>
        </w:rPr>
        <w:t>To organize code logically and improve readability. By structuring the code with a base class and specialized subclasses, the snippet reflects a clear organization that helps maintain a clean and understandable codebase.</w:t>
      </w:r>
    </w:p>
    <w:p w14:paraId="32C6A521" w14:textId="77777777" w:rsidR="00674B53" w:rsidRPr="001358C1" w:rsidRDefault="00674B53" w:rsidP="00674B53">
      <w:pPr>
        <w:pStyle w:val="ListParagraph"/>
        <w:numPr>
          <w:ilvl w:val="0"/>
          <w:numId w:val="2"/>
        </w:numPr>
        <w:jc w:val="both"/>
        <w:rPr>
          <w:rFonts w:ascii="Arial" w:hAnsi="Arial" w:cs="Arial"/>
          <w:color w:val="0D0D0D"/>
          <w:sz w:val="28"/>
          <w:szCs w:val="28"/>
          <w:shd w:val="clear" w:color="auto" w:fill="FFFFFF"/>
        </w:rPr>
      </w:pPr>
      <w:r w:rsidRPr="001358C1">
        <w:rPr>
          <w:rFonts w:ascii="Arial" w:hAnsi="Arial" w:cs="Arial"/>
          <w:color w:val="0D0D0D"/>
          <w:sz w:val="28"/>
          <w:szCs w:val="28"/>
          <w:shd w:val="clear" w:color="auto" w:fill="FFFFFF"/>
        </w:rPr>
        <w:t>To facilitate the addition of new book genres or extensions without extensive code changes.</w:t>
      </w:r>
    </w:p>
    <w:p w14:paraId="09B9B8B6" w14:textId="77777777" w:rsidR="00674B53" w:rsidRPr="001358C1" w:rsidRDefault="00674B53" w:rsidP="00674B53">
      <w:pPr>
        <w:pStyle w:val="ListParagraph"/>
        <w:numPr>
          <w:ilvl w:val="0"/>
          <w:numId w:val="2"/>
        </w:numPr>
        <w:jc w:val="both"/>
        <w:rPr>
          <w:rFonts w:ascii="Arial" w:hAnsi="Arial" w:cs="Arial"/>
          <w:color w:val="0D0D0D"/>
          <w:sz w:val="28"/>
          <w:szCs w:val="28"/>
          <w:shd w:val="clear" w:color="auto" w:fill="FFFFFF"/>
        </w:rPr>
      </w:pPr>
      <w:r w:rsidRPr="001358C1">
        <w:rPr>
          <w:rFonts w:ascii="Arial" w:hAnsi="Arial" w:cs="Arial"/>
          <w:color w:val="0D0D0D"/>
          <w:sz w:val="28"/>
          <w:szCs w:val="28"/>
          <w:shd w:val="clear" w:color="auto" w:fill="FFFFFF"/>
        </w:rPr>
        <w:t>To show how Object-Oriented Programming concepts can be applied to a real-world scenario.</w:t>
      </w:r>
    </w:p>
    <w:p w14:paraId="34EFC9CD" w14:textId="77777777" w:rsidR="00674B53" w:rsidRPr="001358C1" w:rsidRDefault="00674B53" w:rsidP="00674B53">
      <w:pPr>
        <w:pStyle w:val="ListParagraph"/>
        <w:jc w:val="both"/>
        <w:rPr>
          <w:rFonts w:ascii="Arial" w:hAnsi="Arial" w:cs="Arial"/>
          <w:color w:val="0D0D0D"/>
          <w:sz w:val="28"/>
          <w:szCs w:val="28"/>
          <w:shd w:val="clear" w:color="auto" w:fill="FFFFFF"/>
        </w:rPr>
      </w:pPr>
    </w:p>
    <w:p w14:paraId="79D3241A" w14:textId="77777777" w:rsidR="000E670E" w:rsidRPr="001358C1" w:rsidRDefault="000E670E">
      <w:pPr>
        <w:spacing w:line="200" w:lineRule="exact"/>
        <w:rPr>
          <w:rFonts w:ascii="Arial" w:hAnsi="Arial" w:cs="Arial"/>
          <w:sz w:val="28"/>
          <w:szCs w:val="28"/>
        </w:rPr>
      </w:pPr>
    </w:p>
    <w:p w14:paraId="341CEEF7" w14:textId="77777777" w:rsidR="000E670E" w:rsidRPr="001358C1" w:rsidRDefault="000E670E">
      <w:pPr>
        <w:spacing w:before="12" w:line="260" w:lineRule="exact"/>
        <w:rPr>
          <w:rFonts w:ascii="Arial" w:hAnsi="Arial" w:cs="Arial"/>
          <w:sz w:val="28"/>
          <w:szCs w:val="28"/>
        </w:rPr>
      </w:pPr>
    </w:p>
    <w:p w14:paraId="55085B83" w14:textId="77777777" w:rsidR="000E670E" w:rsidRPr="001358C1" w:rsidRDefault="00000000">
      <w:pPr>
        <w:spacing w:line="340" w:lineRule="exact"/>
        <w:ind w:left="2254" w:right="2254"/>
        <w:jc w:val="center"/>
        <w:rPr>
          <w:rFonts w:ascii="Arial" w:eastAsia="Calibri" w:hAnsi="Arial" w:cs="Arial"/>
          <w:sz w:val="28"/>
          <w:szCs w:val="28"/>
        </w:rPr>
      </w:pPr>
      <w:r w:rsidRPr="001358C1">
        <w:rPr>
          <w:rFonts w:ascii="Arial" w:eastAsia="Calibri" w:hAnsi="Arial" w:cs="Arial"/>
          <w:b/>
          <w:sz w:val="28"/>
          <w:szCs w:val="28"/>
        </w:rPr>
        <w:t>Importance and Contribution of the Project</w:t>
      </w:r>
    </w:p>
    <w:p w14:paraId="3CAB8C01" w14:textId="77777777" w:rsidR="000E670E" w:rsidRPr="001358C1" w:rsidRDefault="000E670E">
      <w:pPr>
        <w:spacing w:before="16" w:line="200" w:lineRule="exact"/>
        <w:rPr>
          <w:rFonts w:ascii="Arial" w:hAnsi="Arial" w:cs="Arial"/>
          <w:sz w:val="28"/>
          <w:szCs w:val="28"/>
        </w:rPr>
      </w:pPr>
    </w:p>
    <w:p w14:paraId="3BFE70B4" w14:textId="77777777" w:rsidR="00AA0A2A" w:rsidRPr="001358C1" w:rsidRDefault="00AA0A2A" w:rsidP="00AA0A2A">
      <w:pPr>
        <w:jc w:val="center"/>
        <w:rPr>
          <w:rFonts w:ascii="Arial" w:hAnsi="Arial" w:cs="Arial"/>
          <w:color w:val="0D0D0D"/>
          <w:sz w:val="28"/>
          <w:szCs w:val="28"/>
          <w:shd w:val="clear" w:color="auto" w:fill="FFFFFF"/>
        </w:rPr>
      </w:pPr>
      <w:r w:rsidRPr="001358C1">
        <w:rPr>
          <w:rFonts w:ascii="Arial" w:hAnsi="Arial" w:cs="Arial"/>
          <w:sz w:val="28"/>
          <w:szCs w:val="28"/>
        </w:rPr>
        <w:t xml:space="preserve">This code </w:t>
      </w:r>
      <w:r w:rsidRPr="001358C1">
        <w:rPr>
          <w:rFonts w:ascii="Arial" w:hAnsi="Arial" w:cs="Arial"/>
          <w:color w:val="0D0D0D"/>
          <w:sz w:val="28"/>
          <w:szCs w:val="28"/>
          <w:shd w:val="clear" w:color="auto" w:fill="FFFFFF"/>
        </w:rPr>
        <w:t xml:space="preserve">used to create a flexible and organized structure for representing different types of objects in this case, </w:t>
      </w:r>
      <w:proofErr w:type="gramStart"/>
      <w:r w:rsidRPr="001358C1">
        <w:rPr>
          <w:rFonts w:ascii="Arial" w:hAnsi="Arial" w:cs="Arial"/>
          <w:color w:val="0D0D0D"/>
          <w:sz w:val="28"/>
          <w:szCs w:val="28"/>
          <w:shd w:val="clear" w:color="auto" w:fill="FFFFFF"/>
        </w:rPr>
        <w:t>books ,</w:t>
      </w:r>
      <w:proofErr w:type="gramEnd"/>
      <w:r w:rsidRPr="001358C1">
        <w:rPr>
          <w:rFonts w:ascii="Arial" w:hAnsi="Arial" w:cs="Arial"/>
          <w:color w:val="0D0D0D"/>
          <w:sz w:val="28"/>
          <w:szCs w:val="28"/>
          <w:shd w:val="clear" w:color="auto" w:fill="FFFFFF"/>
        </w:rPr>
        <w:t xml:space="preserve"> with encapsulation providing controlled access to attributes, inheritance enabling reuse and organization, and polymorphism allowing dynamic behavior through method overriding.</w:t>
      </w:r>
    </w:p>
    <w:p w14:paraId="0D043F41" w14:textId="77777777" w:rsidR="000E670E" w:rsidRPr="001358C1" w:rsidRDefault="000E670E">
      <w:pPr>
        <w:spacing w:line="200" w:lineRule="exact"/>
        <w:rPr>
          <w:rFonts w:ascii="Arial" w:hAnsi="Arial" w:cs="Arial"/>
          <w:sz w:val="28"/>
          <w:szCs w:val="28"/>
        </w:rPr>
      </w:pPr>
    </w:p>
    <w:p w14:paraId="76FB61DF" w14:textId="77777777" w:rsidR="000E670E" w:rsidRPr="001358C1" w:rsidRDefault="000E670E">
      <w:pPr>
        <w:spacing w:line="200" w:lineRule="exact"/>
        <w:rPr>
          <w:rFonts w:ascii="Arial" w:hAnsi="Arial" w:cs="Arial"/>
          <w:sz w:val="28"/>
          <w:szCs w:val="28"/>
        </w:rPr>
      </w:pPr>
    </w:p>
    <w:p w14:paraId="24E6B03C" w14:textId="77777777" w:rsidR="000E670E" w:rsidRPr="001358C1" w:rsidRDefault="000E670E">
      <w:pPr>
        <w:spacing w:line="200" w:lineRule="exact"/>
        <w:rPr>
          <w:rFonts w:ascii="Arial" w:hAnsi="Arial" w:cs="Arial"/>
          <w:sz w:val="28"/>
          <w:szCs w:val="28"/>
        </w:rPr>
      </w:pPr>
    </w:p>
    <w:p w14:paraId="06CFB9A7" w14:textId="77777777" w:rsidR="000E670E" w:rsidRPr="001358C1" w:rsidRDefault="000E670E">
      <w:pPr>
        <w:spacing w:line="200" w:lineRule="exact"/>
        <w:rPr>
          <w:rFonts w:ascii="Arial" w:hAnsi="Arial" w:cs="Arial"/>
          <w:sz w:val="28"/>
          <w:szCs w:val="28"/>
        </w:rPr>
      </w:pPr>
    </w:p>
    <w:p w14:paraId="6A11FBF4" w14:textId="77777777" w:rsidR="000E670E" w:rsidRPr="001358C1" w:rsidRDefault="00000000">
      <w:pPr>
        <w:ind w:left="847" w:right="848"/>
        <w:jc w:val="center"/>
        <w:rPr>
          <w:rFonts w:ascii="Arial" w:eastAsia="Arial" w:hAnsi="Arial" w:cs="Arial"/>
          <w:sz w:val="28"/>
          <w:szCs w:val="28"/>
        </w:rPr>
      </w:pPr>
      <w:r w:rsidRPr="001358C1">
        <w:rPr>
          <w:rFonts w:ascii="Arial" w:eastAsia="Arial" w:hAnsi="Arial" w:cs="Arial"/>
          <w:b/>
          <w:sz w:val="28"/>
          <w:szCs w:val="28"/>
        </w:rPr>
        <w:t>Four Principles of Object-Oriented Programming with code</w:t>
      </w:r>
    </w:p>
    <w:p w14:paraId="4EFBB9FF" w14:textId="77777777" w:rsidR="000E670E" w:rsidRPr="001358C1" w:rsidRDefault="000E670E">
      <w:pPr>
        <w:spacing w:line="200" w:lineRule="exact"/>
        <w:rPr>
          <w:rFonts w:ascii="Arial" w:hAnsi="Arial" w:cs="Arial"/>
          <w:sz w:val="28"/>
          <w:szCs w:val="28"/>
        </w:rPr>
      </w:pPr>
    </w:p>
    <w:p w14:paraId="2A1B5D3B" w14:textId="77777777" w:rsidR="000E670E" w:rsidRPr="001358C1" w:rsidRDefault="000E670E">
      <w:pPr>
        <w:spacing w:line="200" w:lineRule="exact"/>
        <w:rPr>
          <w:rFonts w:ascii="Arial" w:hAnsi="Arial" w:cs="Arial"/>
          <w:sz w:val="28"/>
          <w:szCs w:val="28"/>
        </w:rPr>
      </w:pPr>
    </w:p>
    <w:p w14:paraId="76D461FE" w14:textId="77777777" w:rsidR="000E670E" w:rsidRPr="001358C1" w:rsidRDefault="000E670E">
      <w:pPr>
        <w:spacing w:before="3" w:line="240" w:lineRule="exact"/>
        <w:rPr>
          <w:rFonts w:ascii="Arial" w:hAnsi="Arial" w:cs="Arial"/>
          <w:sz w:val="28"/>
          <w:szCs w:val="28"/>
        </w:rPr>
      </w:pPr>
    </w:p>
    <w:p w14:paraId="4CC04B01" w14:textId="77777777" w:rsidR="000E670E" w:rsidRPr="001358C1" w:rsidRDefault="00000000">
      <w:pPr>
        <w:ind w:left="300" w:right="8442"/>
        <w:jc w:val="both"/>
        <w:rPr>
          <w:rFonts w:ascii="Arial" w:eastAsia="Arial" w:hAnsi="Arial" w:cs="Arial"/>
          <w:sz w:val="28"/>
          <w:szCs w:val="28"/>
        </w:rPr>
      </w:pPr>
      <w:r w:rsidRPr="001358C1">
        <w:rPr>
          <w:rFonts w:ascii="Arial" w:eastAsia="Arial" w:hAnsi="Arial" w:cs="Arial"/>
          <w:b/>
          <w:sz w:val="28"/>
          <w:szCs w:val="28"/>
        </w:rPr>
        <w:t>Class:</w:t>
      </w:r>
    </w:p>
    <w:p w14:paraId="080A376A" w14:textId="77777777" w:rsidR="000E670E" w:rsidRPr="001358C1" w:rsidRDefault="000E670E">
      <w:pPr>
        <w:spacing w:before="6" w:line="180" w:lineRule="exact"/>
        <w:rPr>
          <w:rFonts w:ascii="Arial" w:hAnsi="Arial" w:cs="Arial"/>
          <w:sz w:val="28"/>
          <w:szCs w:val="28"/>
        </w:rPr>
      </w:pPr>
    </w:p>
    <w:p w14:paraId="0AFC8D04" w14:textId="46E3088C" w:rsidR="000E670E" w:rsidRPr="001358C1" w:rsidRDefault="00C64A04">
      <w:pPr>
        <w:spacing w:line="259" w:lineRule="auto"/>
        <w:ind w:left="300" w:right="258"/>
        <w:jc w:val="both"/>
        <w:rPr>
          <w:rFonts w:ascii="Arial" w:eastAsia="Arial" w:hAnsi="Arial" w:cs="Arial"/>
          <w:sz w:val="28"/>
          <w:szCs w:val="28"/>
        </w:rPr>
      </w:pPr>
      <w:r w:rsidRPr="001358C1">
        <w:rPr>
          <w:rFonts w:ascii="Arial" w:hAnsi="Arial" w:cs="Arial"/>
          <w:sz w:val="28"/>
          <w:szCs w:val="28"/>
        </w:rPr>
        <w:t xml:space="preserve"> </w:t>
      </w:r>
      <w:r w:rsidRPr="001358C1">
        <w:rPr>
          <w:rFonts w:ascii="Arial" w:hAnsi="Arial" w:cs="Arial"/>
          <w:color w:val="0D0D0D"/>
          <w:sz w:val="28"/>
          <w:szCs w:val="28"/>
          <w:shd w:val="clear" w:color="auto" w:fill="FFFFFF"/>
        </w:rPr>
        <w:t xml:space="preserve">The Book class is the base or parent class for all book-related objects. It encapsulates common attributes such as title, author, and genre. It also defines getter methods for encapsulation and an abstract method </w:t>
      </w:r>
      <w:proofErr w:type="spellStart"/>
      <w:r w:rsidRPr="001358C1">
        <w:rPr>
          <w:rFonts w:ascii="Arial" w:hAnsi="Arial" w:cs="Arial"/>
          <w:color w:val="0D0D0D"/>
          <w:sz w:val="28"/>
          <w:szCs w:val="28"/>
          <w:shd w:val="clear" w:color="auto" w:fill="FFFFFF"/>
        </w:rPr>
        <w:t>display_info</w:t>
      </w:r>
      <w:proofErr w:type="spellEnd"/>
      <w:r w:rsidRPr="001358C1">
        <w:rPr>
          <w:rFonts w:ascii="Arial" w:hAnsi="Arial" w:cs="Arial"/>
          <w:color w:val="0D0D0D"/>
          <w:sz w:val="28"/>
          <w:szCs w:val="28"/>
          <w:shd w:val="clear" w:color="auto" w:fill="FFFFFF"/>
        </w:rPr>
        <w:t xml:space="preserve"> that subclasses must implement to provide their own version of book information</w:t>
      </w:r>
      <w:r w:rsidRPr="001358C1">
        <w:rPr>
          <w:rFonts w:ascii="Arial" w:eastAsia="Arial" w:hAnsi="Arial" w:cs="Arial"/>
          <w:sz w:val="28"/>
          <w:szCs w:val="28"/>
        </w:rPr>
        <w:t>.</w:t>
      </w:r>
    </w:p>
    <w:p w14:paraId="31A7107C" w14:textId="77777777" w:rsidR="00D40F8A" w:rsidRPr="001358C1" w:rsidRDefault="00D40F8A">
      <w:pPr>
        <w:spacing w:line="259" w:lineRule="auto"/>
        <w:ind w:left="300" w:right="258"/>
        <w:jc w:val="both"/>
        <w:rPr>
          <w:rFonts w:ascii="Arial" w:eastAsia="Arial" w:hAnsi="Arial" w:cs="Arial"/>
          <w:sz w:val="28"/>
          <w:szCs w:val="28"/>
        </w:rPr>
      </w:pPr>
    </w:p>
    <w:p w14:paraId="5949EF5E" w14:textId="77777777" w:rsidR="00D40F8A" w:rsidRPr="001358C1" w:rsidRDefault="00D40F8A" w:rsidP="00D40F8A">
      <w:pPr>
        <w:spacing w:before="25"/>
        <w:ind w:right="8317"/>
        <w:jc w:val="both"/>
        <w:rPr>
          <w:rFonts w:ascii="Arial" w:eastAsia="Arial" w:hAnsi="Arial" w:cs="Arial"/>
          <w:sz w:val="28"/>
          <w:szCs w:val="28"/>
        </w:rPr>
      </w:pPr>
      <w:r w:rsidRPr="001358C1">
        <w:rPr>
          <w:rFonts w:ascii="Arial" w:eastAsia="Arial" w:hAnsi="Arial" w:cs="Arial"/>
          <w:b/>
          <w:sz w:val="28"/>
          <w:szCs w:val="28"/>
        </w:rPr>
        <w:t>Object:</w:t>
      </w:r>
    </w:p>
    <w:p w14:paraId="0470DB7E" w14:textId="77777777" w:rsidR="00D40F8A" w:rsidRPr="001358C1" w:rsidRDefault="00D40F8A" w:rsidP="00D40F8A">
      <w:pPr>
        <w:spacing w:before="6" w:line="180" w:lineRule="exact"/>
        <w:rPr>
          <w:rFonts w:ascii="Arial" w:hAnsi="Arial" w:cs="Arial"/>
          <w:sz w:val="28"/>
          <w:szCs w:val="28"/>
        </w:rPr>
      </w:pPr>
    </w:p>
    <w:p w14:paraId="78A12B4A" w14:textId="77777777" w:rsidR="00D40F8A" w:rsidRPr="001358C1" w:rsidRDefault="00D40F8A" w:rsidP="00D40F8A">
      <w:pPr>
        <w:pStyle w:val="ListParagraph"/>
        <w:rPr>
          <w:rFonts w:ascii="Arial" w:hAnsi="Arial" w:cs="Arial"/>
          <w:color w:val="0D0D0D"/>
          <w:sz w:val="28"/>
          <w:szCs w:val="28"/>
          <w:shd w:val="clear" w:color="auto" w:fill="FFFFFF"/>
        </w:rPr>
      </w:pPr>
      <w:r w:rsidRPr="001358C1">
        <w:rPr>
          <w:rFonts w:ascii="Arial" w:hAnsi="Arial" w:cs="Arial"/>
          <w:color w:val="0D0D0D"/>
          <w:sz w:val="28"/>
          <w:szCs w:val="28"/>
          <w:shd w:val="clear" w:color="auto" w:fill="FFFFFF"/>
        </w:rPr>
        <w:lastRenderedPageBreak/>
        <w:t>Instantiated from these classes, with their specific attributes and behavior determined by the class they are created from.</w:t>
      </w:r>
    </w:p>
    <w:p w14:paraId="5A06B0C4" w14:textId="77777777" w:rsidR="00D40F8A" w:rsidRPr="001358C1" w:rsidRDefault="00D40F8A" w:rsidP="00D40F8A">
      <w:pPr>
        <w:spacing w:line="220" w:lineRule="exact"/>
        <w:rPr>
          <w:rFonts w:ascii="Arial" w:hAnsi="Arial" w:cs="Arial"/>
          <w:sz w:val="28"/>
          <w:szCs w:val="28"/>
        </w:rPr>
      </w:pPr>
    </w:p>
    <w:p w14:paraId="57DA8107" w14:textId="77777777" w:rsidR="000E670E" w:rsidRDefault="00D40F8A" w:rsidP="001358C1">
      <w:pPr>
        <w:spacing w:line="259" w:lineRule="auto"/>
        <w:ind w:left="300" w:right="258"/>
        <w:jc w:val="both"/>
        <w:rPr>
          <w:rFonts w:ascii="Arial" w:eastAsia="Arial" w:hAnsi="Arial" w:cs="Arial"/>
          <w:sz w:val="28"/>
          <w:szCs w:val="28"/>
        </w:rPr>
      </w:pPr>
      <w:r w:rsidRPr="001358C1">
        <w:rPr>
          <w:rFonts w:ascii="Arial" w:hAnsi="Arial" w:cs="Arial"/>
          <w:noProof/>
          <w:sz w:val="28"/>
          <w:szCs w:val="28"/>
        </w:rPr>
        <w:drawing>
          <wp:inline distT="0" distB="0" distL="0" distR="0" wp14:anchorId="3BC31530" wp14:editId="3AB43CAC">
            <wp:extent cx="6121400" cy="1096645"/>
            <wp:effectExtent l="0" t="0" r="0" b="8255"/>
            <wp:docPr id="1087059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9560" name="Picture 1087059560"/>
                    <pic:cNvPicPr/>
                  </pic:nvPicPr>
                  <pic:blipFill>
                    <a:blip r:embed="rId10">
                      <a:extLst>
                        <a:ext uri="{28A0092B-C50C-407E-A947-70E740481C1C}">
                          <a14:useLocalDpi xmlns:a14="http://schemas.microsoft.com/office/drawing/2010/main" val="0"/>
                        </a:ext>
                      </a:extLst>
                    </a:blip>
                    <a:stretch>
                      <a:fillRect/>
                    </a:stretch>
                  </pic:blipFill>
                  <pic:spPr>
                    <a:xfrm>
                      <a:off x="0" y="0"/>
                      <a:ext cx="6121400" cy="1096645"/>
                    </a:xfrm>
                    <a:prstGeom prst="rect">
                      <a:avLst/>
                    </a:prstGeom>
                  </pic:spPr>
                </pic:pic>
              </a:graphicData>
            </a:graphic>
          </wp:inline>
        </w:drawing>
      </w:r>
    </w:p>
    <w:p w14:paraId="0D03B6A7" w14:textId="77777777" w:rsidR="001358C1" w:rsidRPr="001358C1" w:rsidRDefault="001358C1" w:rsidP="001358C1">
      <w:pPr>
        <w:rPr>
          <w:rFonts w:ascii="Arial" w:eastAsia="Arial" w:hAnsi="Arial" w:cs="Arial"/>
          <w:sz w:val="28"/>
          <w:szCs w:val="28"/>
        </w:rPr>
      </w:pPr>
    </w:p>
    <w:p w14:paraId="5106D0F9" w14:textId="77777777" w:rsidR="001358C1" w:rsidRDefault="001358C1" w:rsidP="001358C1">
      <w:pPr>
        <w:rPr>
          <w:rFonts w:ascii="Arial" w:eastAsia="Arial" w:hAnsi="Arial" w:cs="Arial"/>
          <w:sz w:val="28"/>
          <w:szCs w:val="28"/>
        </w:rPr>
      </w:pPr>
    </w:p>
    <w:p w14:paraId="440938CD" w14:textId="77777777" w:rsidR="001358C1" w:rsidRPr="001358C1" w:rsidRDefault="001358C1" w:rsidP="001358C1">
      <w:pPr>
        <w:ind w:right="7695"/>
        <w:jc w:val="both"/>
        <w:rPr>
          <w:rFonts w:ascii="Arial" w:eastAsia="Arial" w:hAnsi="Arial" w:cs="Arial"/>
          <w:sz w:val="28"/>
          <w:szCs w:val="28"/>
        </w:rPr>
      </w:pPr>
      <w:r w:rsidRPr="001358C1">
        <w:rPr>
          <w:rFonts w:ascii="Arial" w:eastAsia="Arial" w:hAnsi="Arial" w:cs="Arial"/>
          <w:b/>
          <w:sz w:val="28"/>
          <w:szCs w:val="28"/>
        </w:rPr>
        <w:t>Inheritance:</w:t>
      </w:r>
    </w:p>
    <w:p w14:paraId="30D4F0FC" w14:textId="77777777" w:rsidR="001358C1" w:rsidRPr="001358C1" w:rsidRDefault="001358C1" w:rsidP="001358C1">
      <w:pPr>
        <w:spacing w:before="6" w:line="180" w:lineRule="exact"/>
        <w:rPr>
          <w:rFonts w:ascii="Arial" w:hAnsi="Arial" w:cs="Arial"/>
          <w:sz w:val="28"/>
          <w:szCs w:val="28"/>
        </w:rPr>
      </w:pPr>
    </w:p>
    <w:p w14:paraId="742DBC39" w14:textId="77777777" w:rsidR="001358C1" w:rsidRPr="001358C1" w:rsidRDefault="001358C1" w:rsidP="001358C1">
      <w:pPr>
        <w:pStyle w:val="ListParagraph"/>
        <w:rPr>
          <w:rFonts w:ascii="Arial" w:hAnsi="Arial" w:cs="Arial"/>
          <w:color w:val="0D0D0D"/>
          <w:sz w:val="28"/>
          <w:szCs w:val="28"/>
          <w:shd w:val="clear" w:color="auto" w:fill="FFFFFF"/>
        </w:rPr>
      </w:pPr>
      <w:r w:rsidRPr="001358C1">
        <w:rPr>
          <w:rFonts w:ascii="Arial" w:hAnsi="Arial" w:cs="Arial"/>
          <w:color w:val="0D0D0D"/>
          <w:sz w:val="28"/>
          <w:szCs w:val="28"/>
          <w:shd w:val="clear" w:color="auto" w:fill="FFFFFF"/>
        </w:rPr>
        <w:t>To promote code reuse and a clear hierarchy. The Book class serves as a base class with common attributes and methods that different genres of books can share. The subclasses (</w:t>
      </w:r>
      <w:proofErr w:type="spellStart"/>
      <w:r w:rsidRPr="001358C1">
        <w:rPr>
          <w:rFonts w:ascii="Arial" w:hAnsi="Arial" w:cs="Arial"/>
          <w:color w:val="0D0D0D"/>
          <w:sz w:val="28"/>
          <w:szCs w:val="28"/>
          <w:shd w:val="clear" w:color="auto" w:fill="FFFFFF"/>
        </w:rPr>
        <w:t>ClassicBook</w:t>
      </w:r>
      <w:proofErr w:type="spellEnd"/>
      <w:r w:rsidRPr="001358C1">
        <w:rPr>
          <w:rFonts w:ascii="Arial" w:hAnsi="Arial" w:cs="Arial"/>
          <w:color w:val="0D0D0D"/>
          <w:sz w:val="28"/>
          <w:szCs w:val="28"/>
          <w:shd w:val="clear" w:color="auto" w:fill="FFFFFF"/>
        </w:rPr>
        <w:t xml:space="preserve">, </w:t>
      </w:r>
      <w:proofErr w:type="spellStart"/>
      <w:r w:rsidRPr="001358C1">
        <w:rPr>
          <w:rFonts w:ascii="Arial" w:hAnsi="Arial" w:cs="Arial"/>
          <w:color w:val="0D0D0D"/>
          <w:sz w:val="28"/>
          <w:szCs w:val="28"/>
          <w:shd w:val="clear" w:color="auto" w:fill="FFFFFF"/>
        </w:rPr>
        <w:t>FantasyBook</w:t>
      </w:r>
      <w:proofErr w:type="spellEnd"/>
      <w:r w:rsidRPr="001358C1">
        <w:rPr>
          <w:rFonts w:ascii="Arial" w:hAnsi="Arial" w:cs="Arial"/>
          <w:color w:val="0D0D0D"/>
          <w:sz w:val="28"/>
          <w:szCs w:val="28"/>
          <w:shd w:val="clear" w:color="auto" w:fill="FFFFFF"/>
        </w:rPr>
        <w:t xml:space="preserve">, </w:t>
      </w:r>
      <w:proofErr w:type="spellStart"/>
      <w:r w:rsidRPr="001358C1">
        <w:rPr>
          <w:rFonts w:ascii="Arial" w:hAnsi="Arial" w:cs="Arial"/>
          <w:color w:val="0D0D0D"/>
          <w:sz w:val="28"/>
          <w:szCs w:val="28"/>
          <w:shd w:val="clear" w:color="auto" w:fill="FFFFFF"/>
        </w:rPr>
        <w:t>FictionBook</w:t>
      </w:r>
      <w:proofErr w:type="spellEnd"/>
      <w:r w:rsidRPr="001358C1">
        <w:rPr>
          <w:rFonts w:ascii="Arial" w:hAnsi="Arial" w:cs="Arial"/>
          <w:color w:val="0D0D0D"/>
          <w:sz w:val="28"/>
          <w:szCs w:val="28"/>
          <w:shd w:val="clear" w:color="auto" w:fill="FFFFFF"/>
        </w:rPr>
        <w:t xml:space="preserve">, and </w:t>
      </w:r>
      <w:proofErr w:type="spellStart"/>
      <w:r w:rsidRPr="001358C1">
        <w:rPr>
          <w:rFonts w:ascii="Arial" w:hAnsi="Arial" w:cs="Arial"/>
          <w:color w:val="0D0D0D"/>
          <w:sz w:val="28"/>
          <w:szCs w:val="28"/>
          <w:shd w:val="clear" w:color="auto" w:fill="FFFFFF"/>
        </w:rPr>
        <w:t>DystopianBook</w:t>
      </w:r>
      <w:proofErr w:type="spellEnd"/>
      <w:r w:rsidRPr="001358C1">
        <w:rPr>
          <w:rFonts w:ascii="Arial" w:hAnsi="Arial" w:cs="Arial"/>
          <w:color w:val="0D0D0D"/>
          <w:sz w:val="28"/>
          <w:szCs w:val="28"/>
          <w:shd w:val="clear" w:color="auto" w:fill="FFFFFF"/>
        </w:rPr>
        <w:t>) inherit from the Book class, allowing them to share common behavior while having specific unique traits.</w:t>
      </w:r>
    </w:p>
    <w:p w14:paraId="199ADE41" w14:textId="77777777" w:rsidR="001358C1" w:rsidRPr="001358C1" w:rsidRDefault="001358C1" w:rsidP="001358C1">
      <w:pPr>
        <w:spacing w:before="4" w:line="160" w:lineRule="exact"/>
        <w:rPr>
          <w:rFonts w:ascii="Arial" w:hAnsi="Arial" w:cs="Arial"/>
          <w:sz w:val="28"/>
          <w:szCs w:val="28"/>
        </w:rPr>
      </w:pPr>
    </w:p>
    <w:p w14:paraId="0DA193EB" w14:textId="77777777" w:rsidR="001358C1" w:rsidRPr="001358C1" w:rsidRDefault="001358C1" w:rsidP="001358C1">
      <w:pPr>
        <w:ind w:right="7275"/>
        <w:jc w:val="both"/>
        <w:rPr>
          <w:rFonts w:ascii="Arial" w:eastAsia="Arial" w:hAnsi="Arial" w:cs="Arial"/>
          <w:sz w:val="28"/>
          <w:szCs w:val="28"/>
        </w:rPr>
      </w:pPr>
      <w:r w:rsidRPr="001358C1">
        <w:rPr>
          <w:rFonts w:ascii="Arial" w:eastAsia="Arial" w:hAnsi="Arial" w:cs="Arial"/>
          <w:b/>
          <w:sz w:val="28"/>
          <w:szCs w:val="28"/>
        </w:rPr>
        <w:t>Encapsulation:</w:t>
      </w:r>
    </w:p>
    <w:p w14:paraId="0AB4444A" w14:textId="77777777" w:rsidR="001358C1" w:rsidRPr="001358C1" w:rsidRDefault="001358C1" w:rsidP="001358C1">
      <w:pPr>
        <w:spacing w:before="6" w:line="180" w:lineRule="exact"/>
        <w:rPr>
          <w:rFonts w:ascii="Arial" w:hAnsi="Arial" w:cs="Arial"/>
          <w:sz w:val="28"/>
          <w:szCs w:val="28"/>
        </w:rPr>
      </w:pPr>
    </w:p>
    <w:p w14:paraId="40AC7AEA" w14:textId="77777777" w:rsidR="001358C1" w:rsidRPr="001358C1" w:rsidRDefault="001358C1" w:rsidP="001358C1">
      <w:pPr>
        <w:ind w:left="300"/>
        <w:rPr>
          <w:rFonts w:ascii="Arial" w:hAnsi="Arial" w:cs="Arial"/>
          <w:color w:val="0D0D0D"/>
          <w:sz w:val="28"/>
          <w:szCs w:val="28"/>
          <w:shd w:val="clear" w:color="auto" w:fill="FFFFFF"/>
        </w:rPr>
      </w:pPr>
      <w:r w:rsidRPr="001358C1">
        <w:rPr>
          <w:rFonts w:ascii="Arial" w:hAnsi="Arial" w:cs="Arial"/>
          <w:color w:val="0D0D0D"/>
          <w:sz w:val="28"/>
          <w:szCs w:val="28"/>
          <w:shd w:val="clear" w:color="auto" w:fill="FFFFFF"/>
        </w:rPr>
        <w:t xml:space="preserve">the code demonstrates polymorphism by implementing the </w:t>
      </w:r>
      <w:proofErr w:type="spellStart"/>
      <w:r w:rsidRPr="001358C1">
        <w:rPr>
          <w:rStyle w:val="HTMLCode"/>
          <w:rFonts w:ascii="Arial" w:eastAsiaTheme="majorEastAsia" w:hAnsi="Arial" w:cs="Arial"/>
          <w:b/>
          <w:bCs/>
          <w:color w:val="0D0D0D"/>
          <w:sz w:val="28"/>
          <w:szCs w:val="28"/>
          <w:bdr w:val="single" w:sz="2" w:space="0" w:color="E3E3E3" w:frame="1"/>
          <w:shd w:val="clear" w:color="auto" w:fill="FFFFFF"/>
        </w:rPr>
        <w:t>display_</w:t>
      </w:r>
      <w:proofErr w:type="gramStart"/>
      <w:r w:rsidRPr="001358C1">
        <w:rPr>
          <w:rStyle w:val="HTMLCode"/>
          <w:rFonts w:ascii="Arial" w:eastAsiaTheme="majorEastAsia" w:hAnsi="Arial" w:cs="Arial"/>
          <w:b/>
          <w:bCs/>
          <w:color w:val="0D0D0D"/>
          <w:sz w:val="28"/>
          <w:szCs w:val="28"/>
          <w:bdr w:val="single" w:sz="2" w:space="0" w:color="E3E3E3" w:frame="1"/>
          <w:shd w:val="clear" w:color="auto" w:fill="FFFFFF"/>
        </w:rPr>
        <w:t>info</w:t>
      </w:r>
      <w:proofErr w:type="spellEnd"/>
      <w:r w:rsidRPr="001358C1">
        <w:rPr>
          <w:rStyle w:val="HTMLCode"/>
          <w:rFonts w:ascii="Arial" w:eastAsiaTheme="majorEastAsia" w:hAnsi="Arial" w:cs="Arial"/>
          <w:b/>
          <w:bCs/>
          <w:color w:val="0D0D0D"/>
          <w:sz w:val="28"/>
          <w:szCs w:val="28"/>
          <w:bdr w:val="single" w:sz="2" w:space="0" w:color="E3E3E3" w:frame="1"/>
          <w:shd w:val="clear" w:color="auto" w:fill="FFFFFF"/>
        </w:rPr>
        <w:t>(</w:t>
      </w:r>
      <w:proofErr w:type="gramEnd"/>
      <w:r w:rsidRPr="001358C1">
        <w:rPr>
          <w:rStyle w:val="HTMLCode"/>
          <w:rFonts w:ascii="Arial" w:eastAsiaTheme="majorEastAsia" w:hAnsi="Arial" w:cs="Arial"/>
          <w:b/>
          <w:bCs/>
          <w:color w:val="0D0D0D"/>
          <w:sz w:val="28"/>
          <w:szCs w:val="28"/>
          <w:bdr w:val="single" w:sz="2" w:space="0" w:color="E3E3E3" w:frame="1"/>
          <w:shd w:val="clear" w:color="auto" w:fill="FFFFFF"/>
        </w:rPr>
        <w:t>)</w:t>
      </w:r>
      <w:r w:rsidRPr="001358C1">
        <w:rPr>
          <w:rFonts w:ascii="Arial" w:hAnsi="Arial" w:cs="Arial"/>
          <w:color w:val="0D0D0D"/>
          <w:sz w:val="28"/>
          <w:szCs w:val="28"/>
          <w:shd w:val="clear" w:color="auto" w:fill="FFFFFF"/>
        </w:rPr>
        <w:t xml:space="preserve"> method differently in each subclass (</w:t>
      </w:r>
      <w:proofErr w:type="spellStart"/>
      <w:r w:rsidRPr="001358C1">
        <w:rPr>
          <w:rStyle w:val="HTMLCode"/>
          <w:rFonts w:ascii="Arial" w:eastAsiaTheme="majorEastAsia" w:hAnsi="Arial" w:cs="Arial"/>
          <w:b/>
          <w:bCs/>
          <w:color w:val="0D0D0D"/>
          <w:sz w:val="28"/>
          <w:szCs w:val="28"/>
          <w:bdr w:val="single" w:sz="2" w:space="0" w:color="E3E3E3" w:frame="1"/>
          <w:shd w:val="clear" w:color="auto" w:fill="FFFFFF"/>
        </w:rPr>
        <w:t>ClassicBook</w:t>
      </w:r>
      <w:proofErr w:type="spellEnd"/>
      <w:r w:rsidRPr="001358C1">
        <w:rPr>
          <w:rFonts w:ascii="Arial" w:hAnsi="Arial" w:cs="Arial"/>
          <w:color w:val="0D0D0D"/>
          <w:sz w:val="28"/>
          <w:szCs w:val="28"/>
          <w:shd w:val="clear" w:color="auto" w:fill="FFFFFF"/>
        </w:rPr>
        <w:t xml:space="preserve">, </w:t>
      </w:r>
      <w:proofErr w:type="spellStart"/>
      <w:r w:rsidRPr="001358C1">
        <w:rPr>
          <w:rStyle w:val="HTMLCode"/>
          <w:rFonts w:ascii="Arial" w:eastAsiaTheme="majorEastAsia" w:hAnsi="Arial" w:cs="Arial"/>
          <w:b/>
          <w:bCs/>
          <w:color w:val="0D0D0D"/>
          <w:sz w:val="28"/>
          <w:szCs w:val="28"/>
          <w:bdr w:val="single" w:sz="2" w:space="0" w:color="E3E3E3" w:frame="1"/>
          <w:shd w:val="clear" w:color="auto" w:fill="FFFFFF"/>
        </w:rPr>
        <w:t>FantasyBook</w:t>
      </w:r>
      <w:proofErr w:type="spellEnd"/>
      <w:r w:rsidRPr="001358C1">
        <w:rPr>
          <w:rFonts w:ascii="Arial" w:hAnsi="Arial" w:cs="Arial"/>
          <w:color w:val="0D0D0D"/>
          <w:sz w:val="28"/>
          <w:szCs w:val="28"/>
          <w:shd w:val="clear" w:color="auto" w:fill="FFFFFF"/>
        </w:rPr>
        <w:t xml:space="preserve">, </w:t>
      </w:r>
      <w:proofErr w:type="spellStart"/>
      <w:r w:rsidRPr="001358C1">
        <w:rPr>
          <w:rStyle w:val="HTMLCode"/>
          <w:rFonts w:ascii="Arial" w:eastAsiaTheme="majorEastAsia" w:hAnsi="Arial" w:cs="Arial"/>
          <w:b/>
          <w:bCs/>
          <w:color w:val="0D0D0D"/>
          <w:sz w:val="28"/>
          <w:szCs w:val="28"/>
          <w:bdr w:val="single" w:sz="2" w:space="0" w:color="E3E3E3" w:frame="1"/>
          <w:shd w:val="clear" w:color="auto" w:fill="FFFFFF"/>
        </w:rPr>
        <w:t>FictionBook</w:t>
      </w:r>
      <w:proofErr w:type="spellEnd"/>
      <w:r w:rsidRPr="001358C1">
        <w:rPr>
          <w:rFonts w:ascii="Arial" w:hAnsi="Arial" w:cs="Arial"/>
          <w:color w:val="0D0D0D"/>
          <w:sz w:val="28"/>
          <w:szCs w:val="28"/>
          <w:shd w:val="clear" w:color="auto" w:fill="FFFFFF"/>
        </w:rPr>
        <w:t xml:space="preserve">, </w:t>
      </w:r>
      <w:proofErr w:type="spellStart"/>
      <w:r w:rsidRPr="001358C1">
        <w:rPr>
          <w:rStyle w:val="HTMLCode"/>
          <w:rFonts w:ascii="Arial" w:eastAsiaTheme="majorEastAsia" w:hAnsi="Arial" w:cs="Arial"/>
          <w:b/>
          <w:bCs/>
          <w:color w:val="0D0D0D"/>
          <w:sz w:val="28"/>
          <w:szCs w:val="28"/>
          <w:bdr w:val="single" w:sz="2" w:space="0" w:color="E3E3E3" w:frame="1"/>
          <w:shd w:val="clear" w:color="auto" w:fill="FFFFFF"/>
        </w:rPr>
        <w:t>DystopianBook</w:t>
      </w:r>
      <w:proofErr w:type="spellEnd"/>
      <w:r w:rsidRPr="001358C1">
        <w:rPr>
          <w:rFonts w:ascii="Arial" w:hAnsi="Arial" w:cs="Arial"/>
          <w:color w:val="0D0D0D"/>
          <w:sz w:val="28"/>
          <w:szCs w:val="28"/>
          <w:shd w:val="clear" w:color="auto" w:fill="FFFFFF"/>
        </w:rPr>
        <w:t>). Despite the method having the same name in each subclass, they behave differently based on the specific type of book, showcasing polymorphic behavior</w:t>
      </w:r>
    </w:p>
    <w:p w14:paraId="33F4270B" w14:textId="77777777" w:rsidR="001358C1" w:rsidRPr="001358C1" w:rsidRDefault="001358C1" w:rsidP="001358C1">
      <w:pPr>
        <w:ind w:left="300"/>
        <w:rPr>
          <w:rFonts w:ascii="Arial" w:hAnsi="Arial" w:cs="Arial"/>
          <w:color w:val="0D0D0D"/>
          <w:sz w:val="28"/>
          <w:szCs w:val="28"/>
          <w:shd w:val="clear" w:color="auto" w:fill="FFFFFF"/>
        </w:rPr>
      </w:pPr>
    </w:p>
    <w:p w14:paraId="3C97C8D5" w14:textId="77777777" w:rsidR="001358C1" w:rsidRPr="001358C1" w:rsidRDefault="001358C1" w:rsidP="001358C1">
      <w:pPr>
        <w:spacing w:before="25"/>
        <w:ind w:right="7246"/>
        <w:jc w:val="both"/>
        <w:rPr>
          <w:rFonts w:ascii="Arial" w:eastAsia="Arial" w:hAnsi="Arial" w:cs="Arial"/>
          <w:sz w:val="28"/>
          <w:szCs w:val="28"/>
        </w:rPr>
      </w:pPr>
      <w:r w:rsidRPr="001358C1">
        <w:rPr>
          <w:rFonts w:ascii="Arial" w:eastAsia="Arial" w:hAnsi="Arial" w:cs="Arial"/>
          <w:b/>
          <w:sz w:val="28"/>
          <w:szCs w:val="28"/>
        </w:rPr>
        <w:t>Polymorphism:</w:t>
      </w:r>
    </w:p>
    <w:p w14:paraId="26007A7B" w14:textId="77777777" w:rsidR="001358C1" w:rsidRPr="001358C1" w:rsidRDefault="001358C1" w:rsidP="001358C1">
      <w:pPr>
        <w:spacing w:before="8" w:line="180" w:lineRule="exact"/>
        <w:rPr>
          <w:rFonts w:ascii="Arial" w:hAnsi="Arial" w:cs="Arial"/>
          <w:sz w:val="28"/>
          <w:szCs w:val="28"/>
        </w:rPr>
      </w:pPr>
    </w:p>
    <w:p w14:paraId="7B67981F" w14:textId="77777777" w:rsidR="001358C1" w:rsidRPr="001358C1" w:rsidRDefault="001358C1" w:rsidP="001358C1">
      <w:pPr>
        <w:rPr>
          <w:rFonts w:ascii="Arial" w:hAnsi="Arial" w:cs="Arial"/>
          <w:color w:val="0D0D0D"/>
          <w:sz w:val="28"/>
          <w:szCs w:val="28"/>
          <w:shd w:val="clear" w:color="auto" w:fill="FFFFFF"/>
        </w:rPr>
      </w:pPr>
      <w:r w:rsidRPr="001358C1">
        <w:rPr>
          <w:rFonts w:ascii="Arial" w:hAnsi="Arial" w:cs="Arial"/>
          <w:color w:val="0D0D0D"/>
          <w:sz w:val="28"/>
          <w:szCs w:val="28"/>
          <w:shd w:val="clear" w:color="auto" w:fill="FFFFFF"/>
        </w:rPr>
        <w:t xml:space="preserve">   To enable flexible and dynamic behavior. By implementing an abstract method </w:t>
      </w:r>
      <w:proofErr w:type="spellStart"/>
      <w:r w:rsidRPr="001358C1">
        <w:rPr>
          <w:rFonts w:ascii="Arial" w:hAnsi="Arial" w:cs="Arial"/>
          <w:color w:val="0D0D0D"/>
          <w:sz w:val="28"/>
          <w:szCs w:val="28"/>
          <w:shd w:val="clear" w:color="auto" w:fill="FFFFFF"/>
        </w:rPr>
        <w:t>display_info</w:t>
      </w:r>
      <w:proofErr w:type="spellEnd"/>
      <w:r w:rsidRPr="001358C1">
        <w:rPr>
          <w:rFonts w:ascii="Arial" w:hAnsi="Arial" w:cs="Arial"/>
          <w:color w:val="0D0D0D"/>
          <w:sz w:val="28"/>
          <w:szCs w:val="28"/>
          <w:shd w:val="clear" w:color="auto" w:fill="FFFFFF"/>
        </w:rPr>
        <w:t xml:space="preserve"> in the base class and overriding it in each subclass, the code demonstrates polymorphism. This allows a common interface (</w:t>
      </w:r>
      <w:proofErr w:type="spellStart"/>
      <w:r w:rsidRPr="001358C1">
        <w:rPr>
          <w:rFonts w:ascii="Arial" w:hAnsi="Arial" w:cs="Arial"/>
          <w:color w:val="0D0D0D"/>
          <w:sz w:val="28"/>
          <w:szCs w:val="28"/>
          <w:shd w:val="clear" w:color="auto" w:fill="FFFFFF"/>
        </w:rPr>
        <w:t>display_info</w:t>
      </w:r>
      <w:proofErr w:type="spellEnd"/>
      <w:r w:rsidRPr="001358C1">
        <w:rPr>
          <w:rFonts w:ascii="Arial" w:hAnsi="Arial" w:cs="Arial"/>
          <w:color w:val="0D0D0D"/>
          <w:sz w:val="28"/>
          <w:szCs w:val="28"/>
          <w:shd w:val="clear" w:color="auto" w:fill="FFFFFF"/>
        </w:rPr>
        <w:t>) to behave differently based on the specific subclass, providing unique output for each book type.</w:t>
      </w:r>
    </w:p>
    <w:p w14:paraId="5043DC7D" w14:textId="77777777" w:rsidR="001358C1" w:rsidRPr="001358C1" w:rsidRDefault="001358C1" w:rsidP="001358C1">
      <w:pPr>
        <w:spacing w:before="4" w:line="160" w:lineRule="exact"/>
        <w:rPr>
          <w:rFonts w:ascii="Arial" w:hAnsi="Arial" w:cs="Arial"/>
          <w:sz w:val="28"/>
          <w:szCs w:val="28"/>
        </w:rPr>
      </w:pPr>
    </w:p>
    <w:p w14:paraId="566E91BB" w14:textId="77777777" w:rsidR="001358C1" w:rsidRPr="001358C1" w:rsidRDefault="001358C1" w:rsidP="001358C1">
      <w:pPr>
        <w:ind w:left="300"/>
        <w:rPr>
          <w:rFonts w:ascii="Arial" w:hAnsi="Arial" w:cs="Arial"/>
          <w:sz w:val="28"/>
          <w:szCs w:val="28"/>
        </w:rPr>
      </w:pPr>
    </w:p>
    <w:p w14:paraId="6AD9A978" w14:textId="77777777" w:rsidR="001358C1" w:rsidRPr="001358C1" w:rsidRDefault="001358C1" w:rsidP="001358C1">
      <w:pPr>
        <w:spacing w:line="200" w:lineRule="exact"/>
        <w:rPr>
          <w:rFonts w:ascii="Arial" w:hAnsi="Arial" w:cs="Arial"/>
          <w:sz w:val="28"/>
          <w:szCs w:val="28"/>
        </w:rPr>
      </w:pPr>
    </w:p>
    <w:p w14:paraId="3B474812" w14:textId="77777777" w:rsidR="001358C1" w:rsidRPr="001358C1" w:rsidRDefault="001358C1" w:rsidP="001358C1">
      <w:pPr>
        <w:spacing w:before="13" w:line="220" w:lineRule="exact"/>
        <w:rPr>
          <w:rFonts w:ascii="Arial" w:hAnsi="Arial" w:cs="Arial"/>
          <w:sz w:val="28"/>
          <w:szCs w:val="28"/>
        </w:rPr>
      </w:pPr>
    </w:p>
    <w:p w14:paraId="38A4AE89" w14:textId="77777777" w:rsidR="001358C1" w:rsidRPr="001358C1" w:rsidRDefault="001358C1" w:rsidP="001358C1">
      <w:pPr>
        <w:ind w:left="300" w:right="7728"/>
        <w:jc w:val="both"/>
        <w:rPr>
          <w:rFonts w:ascii="Arial" w:eastAsia="Arial" w:hAnsi="Arial" w:cs="Arial"/>
          <w:sz w:val="28"/>
          <w:szCs w:val="28"/>
        </w:rPr>
      </w:pPr>
      <w:r w:rsidRPr="001358C1">
        <w:rPr>
          <w:rFonts w:ascii="Arial" w:eastAsia="Arial" w:hAnsi="Arial" w:cs="Arial"/>
          <w:b/>
          <w:sz w:val="28"/>
          <w:szCs w:val="28"/>
        </w:rPr>
        <w:t>Abstraction</w:t>
      </w:r>
    </w:p>
    <w:p w14:paraId="20C88900" w14:textId="77777777" w:rsidR="001358C1" w:rsidRPr="001358C1" w:rsidRDefault="001358C1" w:rsidP="001358C1">
      <w:pPr>
        <w:spacing w:before="6" w:line="180" w:lineRule="exact"/>
        <w:rPr>
          <w:rFonts w:ascii="Arial" w:hAnsi="Arial" w:cs="Arial"/>
          <w:sz w:val="28"/>
          <w:szCs w:val="28"/>
        </w:rPr>
      </w:pPr>
    </w:p>
    <w:p w14:paraId="483C8690" w14:textId="77777777" w:rsidR="001358C1" w:rsidRPr="001358C1" w:rsidRDefault="001358C1" w:rsidP="001358C1">
      <w:pPr>
        <w:rPr>
          <w:rFonts w:ascii="Arial" w:hAnsi="Arial" w:cs="Arial"/>
          <w:color w:val="0D0D0D"/>
          <w:sz w:val="28"/>
          <w:szCs w:val="28"/>
          <w:shd w:val="clear" w:color="auto" w:fill="FFFFFF"/>
        </w:rPr>
      </w:pPr>
      <w:r w:rsidRPr="001358C1">
        <w:rPr>
          <w:rFonts w:ascii="Arial" w:hAnsi="Arial" w:cs="Arial"/>
          <w:color w:val="0D0D0D"/>
          <w:sz w:val="28"/>
          <w:szCs w:val="28"/>
          <w:shd w:val="clear" w:color="auto" w:fill="FFFFFF"/>
        </w:rPr>
        <w:t xml:space="preserve">The </w:t>
      </w:r>
      <w:proofErr w:type="spellStart"/>
      <w:r w:rsidRPr="001358C1">
        <w:rPr>
          <w:rFonts w:ascii="Arial" w:hAnsi="Arial" w:cs="Arial"/>
          <w:color w:val="0D0D0D"/>
          <w:sz w:val="28"/>
          <w:szCs w:val="28"/>
          <w:shd w:val="clear" w:color="auto" w:fill="FFFFFF"/>
        </w:rPr>
        <w:t>display_info</w:t>
      </w:r>
      <w:proofErr w:type="spellEnd"/>
      <w:r w:rsidRPr="001358C1">
        <w:rPr>
          <w:rFonts w:ascii="Arial" w:hAnsi="Arial" w:cs="Arial"/>
          <w:color w:val="0D0D0D"/>
          <w:sz w:val="28"/>
          <w:szCs w:val="28"/>
          <w:shd w:val="clear" w:color="auto" w:fill="FFFFFF"/>
        </w:rPr>
        <w:t xml:space="preserve"> method in the Book base class is defined as an abstract method, raising a </w:t>
      </w:r>
      <w:proofErr w:type="spellStart"/>
      <w:r w:rsidRPr="001358C1">
        <w:rPr>
          <w:rFonts w:ascii="Arial" w:hAnsi="Arial" w:cs="Arial"/>
          <w:color w:val="0D0D0D"/>
          <w:sz w:val="28"/>
          <w:szCs w:val="28"/>
          <w:shd w:val="clear" w:color="auto" w:fill="FFFFFF"/>
        </w:rPr>
        <w:t>NotImplementedError</w:t>
      </w:r>
      <w:proofErr w:type="spellEnd"/>
      <w:r w:rsidRPr="001358C1">
        <w:rPr>
          <w:rFonts w:ascii="Arial" w:hAnsi="Arial" w:cs="Arial"/>
          <w:color w:val="0D0D0D"/>
          <w:sz w:val="28"/>
          <w:szCs w:val="28"/>
          <w:shd w:val="clear" w:color="auto" w:fill="FFFFFF"/>
        </w:rPr>
        <w:t xml:space="preserve"> if not implemented in a subclass. This enforces that subclasses must define their specific implementation, ensuring that each book type has its own way of displaying information.</w:t>
      </w:r>
    </w:p>
    <w:p w14:paraId="550319AE" w14:textId="77777777" w:rsidR="001358C1" w:rsidRPr="001358C1" w:rsidRDefault="001358C1" w:rsidP="001358C1">
      <w:pPr>
        <w:spacing w:before="1" w:line="160" w:lineRule="exact"/>
        <w:rPr>
          <w:rFonts w:ascii="Arial" w:hAnsi="Arial" w:cs="Arial"/>
          <w:sz w:val="28"/>
          <w:szCs w:val="28"/>
        </w:rPr>
      </w:pPr>
    </w:p>
    <w:p w14:paraId="47A162D0" w14:textId="77777777" w:rsidR="001358C1" w:rsidRDefault="001358C1" w:rsidP="001358C1">
      <w:pPr>
        <w:rPr>
          <w:rFonts w:ascii="Arial" w:eastAsia="Arial" w:hAnsi="Arial" w:cs="Arial"/>
          <w:sz w:val="28"/>
          <w:szCs w:val="28"/>
        </w:rPr>
      </w:pPr>
    </w:p>
    <w:p w14:paraId="02279845" w14:textId="77777777" w:rsidR="001358C1" w:rsidRDefault="001358C1" w:rsidP="001358C1">
      <w:pPr>
        <w:rPr>
          <w:rFonts w:ascii="Arial" w:eastAsia="Arial" w:hAnsi="Arial" w:cs="Arial"/>
          <w:sz w:val="28"/>
          <w:szCs w:val="28"/>
        </w:rPr>
      </w:pPr>
    </w:p>
    <w:p w14:paraId="309C8288" w14:textId="41CB7147" w:rsidR="001358C1" w:rsidRPr="001358C1" w:rsidRDefault="001358C1" w:rsidP="001358C1">
      <w:pPr>
        <w:rPr>
          <w:rFonts w:ascii="Arial" w:hAnsi="Arial" w:cs="Arial"/>
          <w:sz w:val="28"/>
          <w:szCs w:val="28"/>
        </w:rPr>
        <w:sectPr w:rsidR="001358C1" w:rsidRPr="001358C1">
          <w:pgSz w:w="11920" w:h="16840"/>
          <w:pgMar w:top="1420" w:right="1140" w:bottom="280" w:left="1140" w:header="39" w:footer="1012" w:gutter="0"/>
          <w:cols w:space="720"/>
        </w:sectPr>
      </w:pPr>
    </w:p>
    <w:p w14:paraId="7F312643" w14:textId="77777777" w:rsidR="000E670E" w:rsidRPr="001358C1" w:rsidRDefault="00000000" w:rsidP="00D40F8A">
      <w:pPr>
        <w:ind w:right="7695"/>
        <w:jc w:val="both"/>
        <w:rPr>
          <w:rFonts w:ascii="Arial" w:eastAsia="Arial" w:hAnsi="Arial" w:cs="Arial"/>
          <w:sz w:val="28"/>
          <w:szCs w:val="28"/>
        </w:rPr>
      </w:pPr>
      <w:r w:rsidRPr="001358C1">
        <w:rPr>
          <w:rFonts w:ascii="Arial" w:eastAsia="Arial" w:hAnsi="Arial" w:cs="Arial"/>
          <w:b/>
          <w:sz w:val="28"/>
          <w:szCs w:val="28"/>
        </w:rPr>
        <w:lastRenderedPageBreak/>
        <w:t>Inheritance:</w:t>
      </w:r>
    </w:p>
    <w:p w14:paraId="1B95DE9D" w14:textId="77777777" w:rsidR="000E670E" w:rsidRPr="001358C1" w:rsidRDefault="000E670E">
      <w:pPr>
        <w:spacing w:before="6" w:line="180" w:lineRule="exact"/>
        <w:rPr>
          <w:rFonts w:ascii="Arial" w:hAnsi="Arial" w:cs="Arial"/>
          <w:sz w:val="28"/>
          <w:szCs w:val="28"/>
        </w:rPr>
      </w:pPr>
    </w:p>
    <w:p w14:paraId="6540660B" w14:textId="77777777" w:rsidR="00D40F8A" w:rsidRPr="001358C1" w:rsidRDefault="00D40F8A" w:rsidP="00D40F8A">
      <w:pPr>
        <w:pStyle w:val="ListParagraph"/>
        <w:rPr>
          <w:rFonts w:ascii="Arial" w:hAnsi="Arial" w:cs="Arial"/>
          <w:color w:val="0D0D0D"/>
          <w:sz w:val="28"/>
          <w:szCs w:val="28"/>
          <w:shd w:val="clear" w:color="auto" w:fill="FFFFFF"/>
        </w:rPr>
      </w:pPr>
      <w:r w:rsidRPr="001358C1">
        <w:rPr>
          <w:rFonts w:ascii="Arial" w:hAnsi="Arial" w:cs="Arial"/>
          <w:color w:val="0D0D0D"/>
          <w:sz w:val="28"/>
          <w:szCs w:val="28"/>
          <w:shd w:val="clear" w:color="auto" w:fill="FFFFFF"/>
        </w:rPr>
        <w:t>To promote code reuse and a clear hierarchy. The Book class serves as a base class with common attributes and methods that different genres of books can share. The subclasses (</w:t>
      </w:r>
      <w:proofErr w:type="spellStart"/>
      <w:r w:rsidRPr="001358C1">
        <w:rPr>
          <w:rFonts w:ascii="Arial" w:hAnsi="Arial" w:cs="Arial"/>
          <w:color w:val="0D0D0D"/>
          <w:sz w:val="28"/>
          <w:szCs w:val="28"/>
          <w:shd w:val="clear" w:color="auto" w:fill="FFFFFF"/>
        </w:rPr>
        <w:t>ClassicBook</w:t>
      </w:r>
      <w:proofErr w:type="spellEnd"/>
      <w:r w:rsidRPr="001358C1">
        <w:rPr>
          <w:rFonts w:ascii="Arial" w:hAnsi="Arial" w:cs="Arial"/>
          <w:color w:val="0D0D0D"/>
          <w:sz w:val="28"/>
          <w:szCs w:val="28"/>
          <w:shd w:val="clear" w:color="auto" w:fill="FFFFFF"/>
        </w:rPr>
        <w:t xml:space="preserve">, </w:t>
      </w:r>
      <w:proofErr w:type="spellStart"/>
      <w:r w:rsidRPr="001358C1">
        <w:rPr>
          <w:rFonts w:ascii="Arial" w:hAnsi="Arial" w:cs="Arial"/>
          <w:color w:val="0D0D0D"/>
          <w:sz w:val="28"/>
          <w:szCs w:val="28"/>
          <w:shd w:val="clear" w:color="auto" w:fill="FFFFFF"/>
        </w:rPr>
        <w:t>FantasyBook</w:t>
      </w:r>
      <w:proofErr w:type="spellEnd"/>
      <w:r w:rsidRPr="001358C1">
        <w:rPr>
          <w:rFonts w:ascii="Arial" w:hAnsi="Arial" w:cs="Arial"/>
          <w:color w:val="0D0D0D"/>
          <w:sz w:val="28"/>
          <w:szCs w:val="28"/>
          <w:shd w:val="clear" w:color="auto" w:fill="FFFFFF"/>
        </w:rPr>
        <w:t xml:space="preserve">, </w:t>
      </w:r>
      <w:proofErr w:type="spellStart"/>
      <w:r w:rsidRPr="001358C1">
        <w:rPr>
          <w:rFonts w:ascii="Arial" w:hAnsi="Arial" w:cs="Arial"/>
          <w:color w:val="0D0D0D"/>
          <w:sz w:val="28"/>
          <w:szCs w:val="28"/>
          <w:shd w:val="clear" w:color="auto" w:fill="FFFFFF"/>
        </w:rPr>
        <w:t>FictionBook</w:t>
      </w:r>
      <w:proofErr w:type="spellEnd"/>
      <w:r w:rsidRPr="001358C1">
        <w:rPr>
          <w:rFonts w:ascii="Arial" w:hAnsi="Arial" w:cs="Arial"/>
          <w:color w:val="0D0D0D"/>
          <w:sz w:val="28"/>
          <w:szCs w:val="28"/>
          <w:shd w:val="clear" w:color="auto" w:fill="FFFFFF"/>
        </w:rPr>
        <w:t xml:space="preserve">, and </w:t>
      </w:r>
      <w:proofErr w:type="spellStart"/>
      <w:r w:rsidRPr="001358C1">
        <w:rPr>
          <w:rFonts w:ascii="Arial" w:hAnsi="Arial" w:cs="Arial"/>
          <w:color w:val="0D0D0D"/>
          <w:sz w:val="28"/>
          <w:szCs w:val="28"/>
          <w:shd w:val="clear" w:color="auto" w:fill="FFFFFF"/>
        </w:rPr>
        <w:t>DystopianBook</w:t>
      </w:r>
      <w:proofErr w:type="spellEnd"/>
      <w:r w:rsidRPr="001358C1">
        <w:rPr>
          <w:rFonts w:ascii="Arial" w:hAnsi="Arial" w:cs="Arial"/>
          <w:color w:val="0D0D0D"/>
          <w:sz w:val="28"/>
          <w:szCs w:val="28"/>
          <w:shd w:val="clear" w:color="auto" w:fill="FFFFFF"/>
        </w:rPr>
        <w:t>) inherit from the Book class, allowing them to share common behavior while having specific unique traits.</w:t>
      </w:r>
    </w:p>
    <w:p w14:paraId="4A56B227" w14:textId="77777777" w:rsidR="000E670E" w:rsidRPr="001358C1" w:rsidRDefault="000E670E">
      <w:pPr>
        <w:spacing w:before="4" w:line="160" w:lineRule="exact"/>
        <w:rPr>
          <w:rFonts w:ascii="Arial" w:hAnsi="Arial" w:cs="Arial"/>
          <w:sz w:val="28"/>
          <w:szCs w:val="28"/>
        </w:rPr>
      </w:pPr>
    </w:p>
    <w:p w14:paraId="7AFD6EBC" w14:textId="6C459765" w:rsidR="000E670E" w:rsidRPr="001358C1" w:rsidRDefault="000E670E">
      <w:pPr>
        <w:ind w:left="300"/>
        <w:rPr>
          <w:rFonts w:ascii="Arial" w:hAnsi="Arial" w:cs="Arial"/>
          <w:sz w:val="28"/>
          <w:szCs w:val="28"/>
        </w:rPr>
      </w:pPr>
    </w:p>
    <w:p w14:paraId="678E2A11" w14:textId="77777777" w:rsidR="000E670E" w:rsidRPr="001358C1" w:rsidRDefault="000E670E">
      <w:pPr>
        <w:spacing w:before="1" w:line="200" w:lineRule="exact"/>
        <w:rPr>
          <w:rFonts w:ascii="Arial" w:hAnsi="Arial" w:cs="Arial"/>
          <w:sz w:val="28"/>
          <w:szCs w:val="28"/>
        </w:rPr>
      </w:pPr>
    </w:p>
    <w:p w14:paraId="53F0AD1C" w14:textId="77777777" w:rsidR="000E670E" w:rsidRPr="001358C1" w:rsidRDefault="00000000">
      <w:pPr>
        <w:ind w:left="300" w:right="7275"/>
        <w:jc w:val="both"/>
        <w:rPr>
          <w:rFonts w:ascii="Arial" w:eastAsia="Arial" w:hAnsi="Arial" w:cs="Arial"/>
          <w:sz w:val="28"/>
          <w:szCs w:val="28"/>
        </w:rPr>
      </w:pPr>
      <w:r w:rsidRPr="001358C1">
        <w:rPr>
          <w:rFonts w:ascii="Arial" w:eastAsia="Arial" w:hAnsi="Arial" w:cs="Arial"/>
          <w:b/>
          <w:sz w:val="28"/>
          <w:szCs w:val="28"/>
        </w:rPr>
        <w:t>Encapsulation:</w:t>
      </w:r>
    </w:p>
    <w:p w14:paraId="532DEA54" w14:textId="77777777" w:rsidR="000E670E" w:rsidRPr="001358C1" w:rsidRDefault="000E670E">
      <w:pPr>
        <w:spacing w:before="6" w:line="180" w:lineRule="exact"/>
        <w:rPr>
          <w:rFonts w:ascii="Arial" w:hAnsi="Arial" w:cs="Arial"/>
          <w:sz w:val="28"/>
          <w:szCs w:val="28"/>
        </w:rPr>
      </w:pPr>
    </w:p>
    <w:p w14:paraId="4FE11DF9" w14:textId="77777777" w:rsidR="000E670E" w:rsidRPr="001358C1" w:rsidRDefault="00D40F8A">
      <w:pPr>
        <w:ind w:left="300"/>
        <w:rPr>
          <w:rFonts w:ascii="Arial" w:hAnsi="Arial" w:cs="Arial"/>
          <w:color w:val="0D0D0D"/>
          <w:sz w:val="28"/>
          <w:szCs w:val="28"/>
          <w:shd w:val="clear" w:color="auto" w:fill="FFFFFF"/>
        </w:rPr>
      </w:pPr>
      <w:r w:rsidRPr="001358C1">
        <w:rPr>
          <w:rFonts w:ascii="Arial" w:hAnsi="Arial" w:cs="Arial"/>
          <w:color w:val="0D0D0D"/>
          <w:sz w:val="28"/>
          <w:szCs w:val="28"/>
          <w:shd w:val="clear" w:color="auto" w:fill="FFFFFF"/>
        </w:rPr>
        <w:t xml:space="preserve">the code demonstrates polymorphism by implementing the </w:t>
      </w:r>
      <w:proofErr w:type="spellStart"/>
      <w:r w:rsidRPr="001358C1">
        <w:rPr>
          <w:rStyle w:val="HTMLCode"/>
          <w:rFonts w:ascii="Arial" w:eastAsiaTheme="majorEastAsia" w:hAnsi="Arial" w:cs="Arial"/>
          <w:b/>
          <w:bCs/>
          <w:color w:val="0D0D0D"/>
          <w:sz w:val="28"/>
          <w:szCs w:val="28"/>
          <w:bdr w:val="single" w:sz="2" w:space="0" w:color="E3E3E3" w:frame="1"/>
          <w:shd w:val="clear" w:color="auto" w:fill="FFFFFF"/>
        </w:rPr>
        <w:t>display_</w:t>
      </w:r>
      <w:proofErr w:type="gramStart"/>
      <w:r w:rsidRPr="001358C1">
        <w:rPr>
          <w:rStyle w:val="HTMLCode"/>
          <w:rFonts w:ascii="Arial" w:eastAsiaTheme="majorEastAsia" w:hAnsi="Arial" w:cs="Arial"/>
          <w:b/>
          <w:bCs/>
          <w:color w:val="0D0D0D"/>
          <w:sz w:val="28"/>
          <w:szCs w:val="28"/>
          <w:bdr w:val="single" w:sz="2" w:space="0" w:color="E3E3E3" w:frame="1"/>
          <w:shd w:val="clear" w:color="auto" w:fill="FFFFFF"/>
        </w:rPr>
        <w:t>info</w:t>
      </w:r>
      <w:proofErr w:type="spellEnd"/>
      <w:r w:rsidRPr="001358C1">
        <w:rPr>
          <w:rStyle w:val="HTMLCode"/>
          <w:rFonts w:ascii="Arial" w:eastAsiaTheme="majorEastAsia" w:hAnsi="Arial" w:cs="Arial"/>
          <w:b/>
          <w:bCs/>
          <w:color w:val="0D0D0D"/>
          <w:sz w:val="28"/>
          <w:szCs w:val="28"/>
          <w:bdr w:val="single" w:sz="2" w:space="0" w:color="E3E3E3" w:frame="1"/>
          <w:shd w:val="clear" w:color="auto" w:fill="FFFFFF"/>
        </w:rPr>
        <w:t>(</w:t>
      </w:r>
      <w:proofErr w:type="gramEnd"/>
      <w:r w:rsidRPr="001358C1">
        <w:rPr>
          <w:rStyle w:val="HTMLCode"/>
          <w:rFonts w:ascii="Arial" w:eastAsiaTheme="majorEastAsia" w:hAnsi="Arial" w:cs="Arial"/>
          <w:b/>
          <w:bCs/>
          <w:color w:val="0D0D0D"/>
          <w:sz w:val="28"/>
          <w:szCs w:val="28"/>
          <w:bdr w:val="single" w:sz="2" w:space="0" w:color="E3E3E3" w:frame="1"/>
          <w:shd w:val="clear" w:color="auto" w:fill="FFFFFF"/>
        </w:rPr>
        <w:t>)</w:t>
      </w:r>
      <w:r w:rsidRPr="001358C1">
        <w:rPr>
          <w:rFonts w:ascii="Arial" w:hAnsi="Arial" w:cs="Arial"/>
          <w:color w:val="0D0D0D"/>
          <w:sz w:val="28"/>
          <w:szCs w:val="28"/>
          <w:shd w:val="clear" w:color="auto" w:fill="FFFFFF"/>
        </w:rPr>
        <w:t xml:space="preserve"> method differently in each subclass (</w:t>
      </w:r>
      <w:proofErr w:type="spellStart"/>
      <w:r w:rsidRPr="001358C1">
        <w:rPr>
          <w:rStyle w:val="HTMLCode"/>
          <w:rFonts w:ascii="Arial" w:eastAsiaTheme="majorEastAsia" w:hAnsi="Arial" w:cs="Arial"/>
          <w:b/>
          <w:bCs/>
          <w:color w:val="0D0D0D"/>
          <w:sz w:val="28"/>
          <w:szCs w:val="28"/>
          <w:bdr w:val="single" w:sz="2" w:space="0" w:color="E3E3E3" w:frame="1"/>
          <w:shd w:val="clear" w:color="auto" w:fill="FFFFFF"/>
        </w:rPr>
        <w:t>ClassicBook</w:t>
      </w:r>
      <w:proofErr w:type="spellEnd"/>
      <w:r w:rsidRPr="001358C1">
        <w:rPr>
          <w:rFonts w:ascii="Arial" w:hAnsi="Arial" w:cs="Arial"/>
          <w:color w:val="0D0D0D"/>
          <w:sz w:val="28"/>
          <w:szCs w:val="28"/>
          <w:shd w:val="clear" w:color="auto" w:fill="FFFFFF"/>
        </w:rPr>
        <w:t xml:space="preserve">, </w:t>
      </w:r>
      <w:proofErr w:type="spellStart"/>
      <w:r w:rsidRPr="001358C1">
        <w:rPr>
          <w:rStyle w:val="HTMLCode"/>
          <w:rFonts w:ascii="Arial" w:eastAsiaTheme="majorEastAsia" w:hAnsi="Arial" w:cs="Arial"/>
          <w:b/>
          <w:bCs/>
          <w:color w:val="0D0D0D"/>
          <w:sz w:val="28"/>
          <w:szCs w:val="28"/>
          <w:bdr w:val="single" w:sz="2" w:space="0" w:color="E3E3E3" w:frame="1"/>
          <w:shd w:val="clear" w:color="auto" w:fill="FFFFFF"/>
        </w:rPr>
        <w:t>FantasyBook</w:t>
      </w:r>
      <w:proofErr w:type="spellEnd"/>
      <w:r w:rsidRPr="001358C1">
        <w:rPr>
          <w:rFonts w:ascii="Arial" w:hAnsi="Arial" w:cs="Arial"/>
          <w:color w:val="0D0D0D"/>
          <w:sz w:val="28"/>
          <w:szCs w:val="28"/>
          <w:shd w:val="clear" w:color="auto" w:fill="FFFFFF"/>
        </w:rPr>
        <w:t xml:space="preserve">, </w:t>
      </w:r>
      <w:proofErr w:type="spellStart"/>
      <w:r w:rsidRPr="001358C1">
        <w:rPr>
          <w:rStyle w:val="HTMLCode"/>
          <w:rFonts w:ascii="Arial" w:eastAsiaTheme="majorEastAsia" w:hAnsi="Arial" w:cs="Arial"/>
          <w:b/>
          <w:bCs/>
          <w:color w:val="0D0D0D"/>
          <w:sz w:val="28"/>
          <w:szCs w:val="28"/>
          <w:bdr w:val="single" w:sz="2" w:space="0" w:color="E3E3E3" w:frame="1"/>
          <w:shd w:val="clear" w:color="auto" w:fill="FFFFFF"/>
        </w:rPr>
        <w:t>FictionBook</w:t>
      </w:r>
      <w:proofErr w:type="spellEnd"/>
      <w:r w:rsidRPr="001358C1">
        <w:rPr>
          <w:rFonts w:ascii="Arial" w:hAnsi="Arial" w:cs="Arial"/>
          <w:color w:val="0D0D0D"/>
          <w:sz w:val="28"/>
          <w:szCs w:val="28"/>
          <w:shd w:val="clear" w:color="auto" w:fill="FFFFFF"/>
        </w:rPr>
        <w:t xml:space="preserve">, </w:t>
      </w:r>
      <w:proofErr w:type="spellStart"/>
      <w:r w:rsidRPr="001358C1">
        <w:rPr>
          <w:rStyle w:val="HTMLCode"/>
          <w:rFonts w:ascii="Arial" w:eastAsiaTheme="majorEastAsia" w:hAnsi="Arial" w:cs="Arial"/>
          <w:b/>
          <w:bCs/>
          <w:color w:val="0D0D0D"/>
          <w:sz w:val="28"/>
          <w:szCs w:val="28"/>
          <w:bdr w:val="single" w:sz="2" w:space="0" w:color="E3E3E3" w:frame="1"/>
          <w:shd w:val="clear" w:color="auto" w:fill="FFFFFF"/>
        </w:rPr>
        <w:t>DystopianBook</w:t>
      </w:r>
      <w:proofErr w:type="spellEnd"/>
      <w:r w:rsidRPr="001358C1">
        <w:rPr>
          <w:rFonts w:ascii="Arial" w:hAnsi="Arial" w:cs="Arial"/>
          <w:color w:val="0D0D0D"/>
          <w:sz w:val="28"/>
          <w:szCs w:val="28"/>
          <w:shd w:val="clear" w:color="auto" w:fill="FFFFFF"/>
        </w:rPr>
        <w:t>). Despite the method having the same name in each subclass, they behave differently based on the specific type of book, showcasing polymorphic behavior</w:t>
      </w:r>
    </w:p>
    <w:p w14:paraId="03FC3DE2" w14:textId="77777777" w:rsidR="00D40F8A" w:rsidRPr="001358C1" w:rsidRDefault="00D40F8A">
      <w:pPr>
        <w:ind w:left="300"/>
        <w:rPr>
          <w:rFonts w:ascii="Arial" w:hAnsi="Arial" w:cs="Arial"/>
          <w:color w:val="0D0D0D"/>
          <w:sz w:val="28"/>
          <w:szCs w:val="28"/>
          <w:shd w:val="clear" w:color="auto" w:fill="FFFFFF"/>
        </w:rPr>
      </w:pPr>
    </w:p>
    <w:p w14:paraId="40F93954" w14:textId="77777777" w:rsidR="00D40F8A" w:rsidRPr="001358C1" w:rsidRDefault="00D40F8A">
      <w:pPr>
        <w:ind w:left="300"/>
        <w:rPr>
          <w:rFonts w:ascii="Arial" w:hAnsi="Arial" w:cs="Arial"/>
          <w:color w:val="0D0D0D"/>
          <w:sz w:val="28"/>
          <w:szCs w:val="28"/>
          <w:shd w:val="clear" w:color="auto" w:fill="FFFFFF"/>
        </w:rPr>
      </w:pPr>
    </w:p>
    <w:p w14:paraId="411A43FE" w14:textId="77777777" w:rsidR="00D40F8A" w:rsidRPr="001358C1" w:rsidRDefault="00D40F8A">
      <w:pPr>
        <w:ind w:left="300"/>
        <w:rPr>
          <w:rFonts w:ascii="Arial" w:hAnsi="Arial" w:cs="Arial"/>
          <w:color w:val="0D0D0D"/>
          <w:sz w:val="28"/>
          <w:szCs w:val="28"/>
          <w:shd w:val="clear" w:color="auto" w:fill="FFFFFF"/>
        </w:rPr>
      </w:pPr>
    </w:p>
    <w:p w14:paraId="18BE8EA6" w14:textId="77777777" w:rsidR="00D40F8A" w:rsidRPr="001358C1" w:rsidRDefault="00D40F8A" w:rsidP="00D40F8A">
      <w:pPr>
        <w:spacing w:before="25"/>
        <w:ind w:right="7246"/>
        <w:jc w:val="both"/>
        <w:rPr>
          <w:rFonts w:ascii="Arial" w:eastAsia="Arial" w:hAnsi="Arial" w:cs="Arial"/>
          <w:sz w:val="28"/>
          <w:szCs w:val="28"/>
        </w:rPr>
      </w:pPr>
      <w:r w:rsidRPr="001358C1">
        <w:rPr>
          <w:rFonts w:ascii="Arial" w:eastAsia="Arial" w:hAnsi="Arial" w:cs="Arial"/>
          <w:b/>
          <w:sz w:val="28"/>
          <w:szCs w:val="28"/>
        </w:rPr>
        <w:t>Polymorphism:</w:t>
      </w:r>
    </w:p>
    <w:p w14:paraId="61733624" w14:textId="77777777" w:rsidR="00D40F8A" w:rsidRPr="001358C1" w:rsidRDefault="00D40F8A" w:rsidP="00D40F8A">
      <w:pPr>
        <w:spacing w:before="8" w:line="180" w:lineRule="exact"/>
        <w:rPr>
          <w:rFonts w:ascii="Arial" w:hAnsi="Arial" w:cs="Arial"/>
          <w:sz w:val="28"/>
          <w:szCs w:val="28"/>
        </w:rPr>
      </w:pPr>
    </w:p>
    <w:p w14:paraId="1BF0F9FE" w14:textId="77777777" w:rsidR="00D40F8A" w:rsidRPr="001358C1" w:rsidRDefault="00D40F8A" w:rsidP="00D40F8A">
      <w:pPr>
        <w:rPr>
          <w:rFonts w:ascii="Arial" w:hAnsi="Arial" w:cs="Arial"/>
          <w:color w:val="0D0D0D"/>
          <w:sz w:val="28"/>
          <w:szCs w:val="28"/>
          <w:shd w:val="clear" w:color="auto" w:fill="FFFFFF"/>
        </w:rPr>
      </w:pPr>
      <w:r w:rsidRPr="001358C1">
        <w:rPr>
          <w:rFonts w:ascii="Arial" w:hAnsi="Arial" w:cs="Arial"/>
          <w:color w:val="0D0D0D"/>
          <w:sz w:val="28"/>
          <w:szCs w:val="28"/>
          <w:shd w:val="clear" w:color="auto" w:fill="FFFFFF"/>
        </w:rPr>
        <w:t xml:space="preserve">   To enable flexible and dynamic behavior. By implementing an abstract method </w:t>
      </w:r>
      <w:proofErr w:type="spellStart"/>
      <w:r w:rsidRPr="001358C1">
        <w:rPr>
          <w:rFonts w:ascii="Arial" w:hAnsi="Arial" w:cs="Arial"/>
          <w:color w:val="0D0D0D"/>
          <w:sz w:val="28"/>
          <w:szCs w:val="28"/>
          <w:shd w:val="clear" w:color="auto" w:fill="FFFFFF"/>
        </w:rPr>
        <w:t>display_info</w:t>
      </w:r>
      <w:proofErr w:type="spellEnd"/>
      <w:r w:rsidRPr="001358C1">
        <w:rPr>
          <w:rFonts w:ascii="Arial" w:hAnsi="Arial" w:cs="Arial"/>
          <w:color w:val="0D0D0D"/>
          <w:sz w:val="28"/>
          <w:szCs w:val="28"/>
          <w:shd w:val="clear" w:color="auto" w:fill="FFFFFF"/>
        </w:rPr>
        <w:t xml:space="preserve"> in the base class and overriding it in each subclass, the code demonstrates polymorphism. This allows a common interface (</w:t>
      </w:r>
      <w:proofErr w:type="spellStart"/>
      <w:r w:rsidRPr="001358C1">
        <w:rPr>
          <w:rFonts w:ascii="Arial" w:hAnsi="Arial" w:cs="Arial"/>
          <w:color w:val="0D0D0D"/>
          <w:sz w:val="28"/>
          <w:szCs w:val="28"/>
          <w:shd w:val="clear" w:color="auto" w:fill="FFFFFF"/>
        </w:rPr>
        <w:t>display_info</w:t>
      </w:r>
      <w:proofErr w:type="spellEnd"/>
      <w:r w:rsidRPr="001358C1">
        <w:rPr>
          <w:rFonts w:ascii="Arial" w:hAnsi="Arial" w:cs="Arial"/>
          <w:color w:val="0D0D0D"/>
          <w:sz w:val="28"/>
          <w:szCs w:val="28"/>
          <w:shd w:val="clear" w:color="auto" w:fill="FFFFFF"/>
        </w:rPr>
        <w:t>) to behave differently based on the specific subclass, providing unique output for each book type.</w:t>
      </w:r>
    </w:p>
    <w:p w14:paraId="06B342DE" w14:textId="77777777" w:rsidR="00D40F8A" w:rsidRPr="001358C1" w:rsidRDefault="00D40F8A" w:rsidP="00D40F8A">
      <w:pPr>
        <w:spacing w:before="4" w:line="160" w:lineRule="exact"/>
        <w:rPr>
          <w:rFonts w:ascii="Arial" w:hAnsi="Arial" w:cs="Arial"/>
          <w:sz w:val="28"/>
          <w:szCs w:val="28"/>
        </w:rPr>
      </w:pPr>
    </w:p>
    <w:p w14:paraId="2618FDF7" w14:textId="77777777" w:rsidR="00D40F8A" w:rsidRPr="001358C1" w:rsidRDefault="00D40F8A" w:rsidP="00D40F8A">
      <w:pPr>
        <w:ind w:left="300"/>
        <w:rPr>
          <w:rFonts w:ascii="Arial" w:hAnsi="Arial" w:cs="Arial"/>
          <w:sz w:val="28"/>
          <w:szCs w:val="28"/>
        </w:rPr>
      </w:pPr>
    </w:p>
    <w:p w14:paraId="27D3B2DD" w14:textId="77777777" w:rsidR="00D40F8A" w:rsidRPr="001358C1" w:rsidRDefault="00D40F8A" w:rsidP="00D40F8A">
      <w:pPr>
        <w:spacing w:line="200" w:lineRule="exact"/>
        <w:rPr>
          <w:rFonts w:ascii="Arial" w:hAnsi="Arial" w:cs="Arial"/>
          <w:sz w:val="28"/>
          <w:szCs w:val="28"/>
        </w:rPr>
      </w:pPr>
    </w:p>
    <w:p w14:paraId="7F81A2B8" w14:textId="77777777" w:rsidR="00D40F8A" w:rsidRPr="001358C1" w:rsidRDefault="00D40F8A" w:rsidP="00D40F8A">
      <w:pPr>
        <w:spacing w:before="13" w:line="220" w:lineRule="exact"/>
        <w:rPr>
          <w:rFonts w:ascii="Arial" w:hAnsi="Arial" w:cs="Arial"/>
          <w:sz w:val="28"/>
          <w:szCs w:val="28"/>
        </w:rPr>
      </w:pPr>
    </w:p>
    <w:p w14:paraId="2B4C7644" w14:textId="77777777" w:rsidR="00D40F8A" w:rsidRPr="001358C1" w:rsidRDefault="00D40F8A" w:rsidP="00D40F8A">
      <w:pPr>
        <w:ind w:left="300" w:right="7728"/>
        <w:jc w:val="both"/>
        <w:rPr>
          <w:rFonts w:ascii="Arial" w:eastAsia="Arial" w:hAnsi="Arial" w:cs="Arial"/>
          <w:sz w:val="28"/>
          <w:szCs w:val="28"/>
        </w:rPr>
      </w:pPr>
      <w:r w:rsidRPr="001358C1">
        <w:rPr>
          <w:rFonts w:ascii="Arial" w:eastAsia="Arial" w:hAnsi="Arial" w:cs="Arial"/>
          <w:b/>
          <w:sz w:val="28"/>
          <w:szCs w:val="28"/>
        </w:rPr>
        <w:t>Abstraction</w:t>
      </w:r>
    </w:p>
    <w:p w14:paraId="2F61C746" w14:textId="77777777" w:rsidR="00D40F8A" w:rsidRPr="001358C1" w:rsidRDefault="00D40F8A" w:rsidP="00D40F8A">
      <w:pPr>
        <w:spacing w:before="6" w:line="180" w:lineRule="exact"/>
        <w:rPr>
          <w:rFonts w:ascii="Arial" w:hAnsi="Arial" w:cs="Arial"/>
          <w:sz w:val="28"/>
          <w:szCs w:val="28"/>
        </w:rPr>
      </w:pPr>
    </w:p>
    <w:p w14:paraId="5526A796" w14:textId="77777777" w:rsidR="00D40F8A" w:rsidRPr="001358C1" w:rsidRDefault="00D40F8A" w:rsidP="00D40F8A">
      <w:pPr>
        <w:rPr>
          <w:rFonts w:ascii="Arial" w:hAnsi="Arial" w:cs="Arial"/>
          <w:color w:val="0D0D0D"/>
          <w:sz w:val="28"/>
          <w:szCs w:val="28"/>
          <w:shd w:val="clear" w:color="auto" w:fill="FFFFFF"/>
        </w:rPr>
      </w:pPr>
      <w:r w:rsidRPr="001358C1">
        <w:rPr>
          <w:rFonts w:ascii="Arial" w:hAnsi="Arial" w:cs="Arial"/>
          <w:color w:val="0D0D0D"/>
          <w:sz w:val="28"/>
          <w:szCs w:val="28"/>
          <w:shd w:val="clear" w:color="auto" w:fill="FFFFFF"/>
        </w:rPr>
        <w:t xml:space="preserve">The </w:t>
      </w:r>
      <w:proofErr w:type="spellStart"/>
      <w:r w:rsidRPr="001358C1">
        <w:rPr>
          <w:rFonts w:ascii="Arial" w:hAnsi="Arial" w:cs="Arial"/>
          <w:color w:val="0D0D0D"/>
          <w:sz w:val="28"/>
          <w:szCs w:val="28"/>
          <w:shd w:val="clear" w:color="auto" w:fill="FFFFFF"/>
        </w:rPr>
        <w:t>display_info</w:t>
      </w:r>
      <w:proofErr w:type="spellEnd"/>
      <w:r w:rsidRPr="001358C1">
        <w:rPr>
          <w:rFonts w:ascii="Arial" w:hAnsi="Arial" w:cs="Arial"/>
          <w:color w:val="0D0D0D"/>
          <w:sz w:val="28"/>
          <w:szCs w:val="28"/>
          <w:shd w:val="clear" w:color="auto" w:fill="FFFFFF"/>
        </w:rPr>
        <w:t xml:space="preserve"> method in the Book base class is defined as an abstract method, raising a </w:t>
      </w:r>
      <w:proofErr w:type="spellStart"/>
      <w:r w:rsidRPr="001358C1">
        <w:rPr>
          <w:rFonts w:ascii="Arial" w:hAnsi="Arial" w:cs="Arial"/>
          <w:color w:val="0D0D0D"/>
          <w:sz w:val="28"/>
          <w:szCs w:val="28"/>
          <w:shd w:val="clear" w:color="auto" w:fill="FFFFFF"/>
        </w:rPr>
        <w:t>NotImplementedError</w:t>
      </w:r>
      <w:proofErr w:type="spellEnd"/>
      <w:r w:rsidRPr="001358C1">
        <w:rPr>
          <w:rFonts w:ascii="Arial" w:hAnsi="Arial" w:cs="Arial"/>
          <w:color w:val="0D0D0D"/>
          <w:sz w:val="28"/>
          <w:szCs w:val="28"/>
          <w:shd w:val="clear" w:color="auto" w:fill="FFFFFF"/>
        </w:rPr>
        <w:t xml:space="preserve"> if not implemented in a subclass. This enforces that subclasses must define their specific implementation, ensuring that each book type has its own way of displaying information.</w:t>
      </w:r>
    </w:p>
    <w:p w14:paraId="46F8198E" w14:textId="77777777" w:rsidR="00D40F8A" w:rsidRPr="001358C1" w:rsidRDefault="00D40F8A" w:rsidP="00D40F8A">
      <w:pPr>
        <w:spacing w:before="1" w:line="160" w:lineRule="exact"/>
        <w:rPr>
          <w:rFonts w:ascii="Arial" w:hAnsi="Arial" w:cs="Arial"/>
          <w:sz w:val="28"/>
          <w:szCs w:val="28"/>
        </w:rPr>
      </w:pPr>
    </w:p>
    <w:p w14:paraId="0A19BEEF" w14:textId="77777777" w:rsidR="00D40F8A" w:rsidRPr="001358C1" w:rsidRDefault="00D40F8A">
      <w:pPr>
        <w:ind w:left="300"/>
        <w:rPr>
          <w:rFonts w:ascii="Arial" w:hAnsi="Arial" w:cs="Arial"/>
          <w:color w:val="0D0D0D"/>
          <w:sz w:val="28"/>
          <w:szCs w:val="28"/>
          <w:shd w:val="clear" w:color="auto" w:fill="FFFFFF"/>
        </w:rPr>
      </w:pPr>
    </w:p>
    <w:p w14:paraId="3B7C1BAB" w14:textId="77777777" w:rsidR="00D40F8A" w:rsidRPr="001358C1" w:rsidRDefault="00D40F8A">
      <w:pPr>
        <w:ind w:left="300"/>
        <w:rPr>
          <w:rFonts w:ascii="Arial" w:hAnsi="Arial" w:cs="Arial"/>
          <w:color w:val="0D0D0D"/>
          <w:sz w:val="28"/>
          <w:szCs w:val="28"/>
          <w:shd w:val="clear" w:color="auto" w:fill="FFFFFF"/>
        </w:rPr>
      </w:pPr>
    </w:p>
    <w:p w14:paraId="2673A333" w14:textId="77777777" w:rsidR="00D40F8A" w:rsidRPr="001358C1" w:rsidRDefault="00D40F8A">
      <w:pPr>
        <w:ind w:left="300"/>
        <w:rPr>
          <w:rFonts w:ascii="Arial" w:hAnsi="Arial" w:cs="Arial"/>
          <w:color w:val="0D0D0D"/>
          <w:sz w:val="28"/>
          <w:szCs w:val="28"/>
          <w:shd w:val="clear" w:color="auto" w:fill="FFFFFF"/>
        </w:rPr>
      </w:pPr>
    </w:p>
    <w:p w14:paraId="24216559" w14:textId="77777777" w:rsidR="00D40F8A" w:rsidRPr="001358C1" w:rsidRDefault="00D40F8A">
      <w:pPr>
        <w:ind w:left="300"/>
        <w:rPr>
          <w:rFonts w:ascii="Arial" w:hAnsi="Arial" w:cs="Arial"/>
          <w:color w:val="0D0D0D"/>
          <w:sz w:val="28"/>
          <w:szCs w:val="28"/>
          <w:shd w:val="clear" w:color="auto" w:fill="FFFFFF"/>
        </w:rPr>
      </w:pPr>
    </w:p>
    <w:p w14:paraId="20A04B0F" w14:textId="59AF18D9" w:rsidR="00D40F8A" w:rsidRPr="001358C1" w:rsidRDefault="00D40F8A">
      <w:pPr>
        <w:ind w:left="300"/>
        <w:rPr>
          <w:rFonts w:ascii="Arial" w:hAnsi="Arial" w:cs="Arial"/>
          <w:sz w:val="28"/>
          <w:szCs w:val="28"/>
        </w:rPr>
        <w:sectPr w:rsidR="00D40F8A" w:rsidRPr="001358C1">
          <w:footerReference w:type="default" r:id="rId11"/>
          <w:pgSz w:w="11920" w:h="16840"/>
          <w:pgMar w:top="1420" w:right="1140" w:bottom="280" w:left="1140" w:header="39" w:footer="749" w:gutter="0"/>
          <w:pgNumType w:start="5"/>
          <w:cols w:space="720"/>
        </w:sectPr>
      </w:pPr>
    </w:p>
    <w:p w14:paraId="3186037E" w14:textId="77777777" w:rsidR="000E670E" w:rsidRPr="001358C1" w:rsidRDefault="000E670E">
      <w:pPr>
        <w:spacing w:before="1" w:line="160" w:lineRule="exact"/>
        <w:rPr>
          <w:rFonts w:ascii="Arial" w:hAnsi="Arial" w:cs="Arial"/>
          <w:sz w:val="28"/>
          <w:szCs w:val="28"/>
        </w:rPr>
      </w:pPr>
    </w:p>
    <w:p w14:paraId="46D45BE8" w14:textId="77777777" w:rsidR="00D40F8A" w:rsidRPr="001358C1" w:rsidRDefault="00D40F8A" w:rsidP="00D40F8A">
      <w:pPr>
        <w:spacing w:before="25" w:line="300" w:lineRule="exact"/>
        <w:ind w:left="2876"/>
        <w:rPr>
          <w:rFonts w:ascii="Arial" w:eastAsia="Arial" w:hAnsi="Arial" w:cs="Arial"/>
          <w:sz w:val="28"/>
          <w:szCs w:val="28"/>
        </w:rPr>
      </w:pPr>
      <w:r w:rsidRPr="001358C1">
        <w:rPr>
          <w:rFonts w:ascii="Arial" w:eastAsia="Arial" w:hAnsi="Arial" w:cs="Arial"/>
          <w:b/>
          <w:position w:val="-1"/>
          <w:sz w:val="28"/>
          <w:szCs w:val="28"/>
        </w:rPr>
        <w:t>Hardware and Software Used</w:t>
      </w:r>
    </w:p>
    <w:p w14:paraId="5BD6A075" w14:textId="77777777" w:rsidR="00D40F8A" w:rsidRPr="001358C1" w:rsidRDefault="00D40F8A" w:rsidP="00D40F8A">
      <w:pPr>
        <w:spacing w:line="200" w:lineRule="exact"/>
        <w:rPr>
          <w:rFonts w:ascii="Arial" w:hAnsi="Arial" w:cs="Arial"/>
          <w:sz w:val="28"/>
          <w:szCs w:val="28"/>
        </w:rPr>
      </w:pPr>
    </w:p>
    <w:p w14:paraId="53D685CA" w14:textId="77777777" w:rsidR="00D40F8A" w:rsidRPr="001358C1" w:rsidRDefault="00D40F8A" w:rsidP="00D40F8A">
      <w:pPr>
        <w:spacing w:line="200" w:lineRule="exact"/>
        <w:rPr>
          <w:rFonts w:ascii="Arial" w:hAnsi="Arial" w:cs="Arial"/>
          <w:sz w:val="28"/>
          <w:szCs w:val="28"/>
        </w:rPr>
      </w:pPr>
    </w:p>
    <w:p w14:paraId="67D775B1" w14:textId="77777777" w:rsidR="00D40F8A" w:rsidRPr="001358C1" w:rsidRDefault="00D40F8A" w:rsidP="00D40F8A">
      <w:pPr>
        <w:spacing w:before="14" w:line="260" w:lineRule="exact"/>
        <w:rPr>
          <w:rFonts w:ascii="Arial" w:hAnsi="Arial" w:cs="Arial"/>
          <w:sz w:val="28"/>
          <w:szCs w:val="28"/>
        </w:rPr>
      </w:pPr>
    </w:p>
    <w:p w14:paraId="4FCAE2F0" w14:textId="77777777" w:rsidR="00D40F8A" w:rsidRPr="001358C1" w:rsidRDefault="00D40F8A" w:rsidP="00D40F8A">
      <w:pPr>
        <w:spacing w:before="25"/>
        <w:ind w:left="300" w:right="7911"/>
        <w:jc w:val="both"/>
        <w:rPr>
          <w:rFonts w:ascii="Arial" w:eastAsia="Arial" w:hAnsi="Arial" w:cs="Arial"/>
          <w:sz w:val="28"/>
          <w:szCs w:val="28"/>
        </w:rPr>
      </w:pPr>
      <w:r w:rsidRPr="001358C1">
        <w:rPr>
          <w:rFonts w:ascii="Arial" w:eastAsia="Arial" w:hAnsi="Arial" w:cs="Arial"/>
          <w:b/>
          <w:sz w:val="28"/>
          <w:szCs w:val="28"/>
        </w:rPr>
        <w:t>Hardware:</w:t>
      </w:r>
    </w:p>
    <w:p w14:paraId="3570F0A6" w14:textId="77777777" w:rsidR="00D40F8A" w:rsidRPr="001358C1" w:rsidRDefault="00D40F8A" w:rsidP="00D40F8A">
      <w:pPr>
        <w:spacing w:before="7" w:line="180" w:lineRule="exact"/>
        <w:rPr>
          <w:rFonts w:ascii="Arial" w:hAnsi="Arial" w:cs="Arial"/>
          <w:sz w:val="28"/>
          <w:szCs w:val="28"/>
        </w:rPr>
      </w:pPr>
    </w:p>
    <w:p w14:paraId="48CCD384" w14:textId="77777777" w:rsidR="00D40F8A" w:rsidRPr="001358C1" w:rsidRDefault="00D40F8A" w:rsidP="00D40F8A">
      <w:pPr>
        <w:ind w:left="660"/>
        <w:rPr>
          <w:rFonts w:ascii="Arial" w:eastAsia="Arial" w:hAnsi="Arial" w:cs="Arial"/>
          <w:sz w:val="28"/>
          <w:szCs w:val="28"/>
        </w:rPr>
      </w:pPr>
      <w:r w:rsidRPr="001358C1">
        <w:rPr>
          <w:rFonts w:ascii="Arial" w:eastAsia="Verdana" w:hAnsi="Arial" w:cs="Arial"/>
          <w:sz w:val="28"/>
          <w:szCs w:val="28"/>
        </w:rPr>
        <w:t xml:space="preserve">•   </w:t>
      </w:r>
      <w:r w:rsidRPr="001358C1">
        <w:rPr>
          <w:rFonts w:ascii="Arial" w:eastAsia="Arial" w:hAnsi="Arial" w:cs="Arial"/>
          <w:sz w:val="28"/>
          <w:szCs w:val="28"/>
        </w:rPr>
        <w:t>Laptop</w:t>
      </w:r>
    </w:p>
    <w:p w14:paraId="74DB462B" w14:textId="77777777" w:rsidR="00D40F8A" w:rsidRPr="001358C1" w:rsidRDefault="00D40F8A" w:rsidP="00D40F8A">
      <w:pPr>
        <w:spacing w:before="22"/>
        <w:ind w:left="660"/>
        <w:rPr>
          <w:rFonts w:ascii="Arial" w:eastAsia="Arial" w:hAnsi="Arial" w:cs="Arial"/>
          <w:sz w:val="28"/>
          <w:szCs w:val="28"/>
        </w:rPr>
      </w:pPr>
      <w:r w:rsidRPr="001358C1">
        <w:rPr>
          <w:rFonts w:ascii="Arial" w:eastAsia="Verdana" w:hAnsi="Arial" w:cs="Arial"/>
          <w:sz w:val="28"/>
          <w:szCs w:val="28"/>
        </w:rPr>
        <w:t xml:space="preserve">•   </w:t>
      </w:r>
      <w:r w:rsidRPr="001358C1">
        <w:rPr>
          <w:rFonts w:ascii="Arial" w:eastAsia="Arial" w:hAnsi="Arial" w:cs="Arial"/>
          <w:sz w:val="28"/>
          <w:szCs w:val="28"/>
        </w:rPr>
        <w:t>Cellphone</w:t>
      </w:r>
    </w:p>
    <w:p w14:paraId="1B1FC9F2" w14:textId="05678569" w:rsidR="00D40F8A" w:rsidRPr="001358C1" w:rsidRDefault="00D40F8A" w:rsidP="00D40F8A">
      <w:pPr>
        <w:spacing w:line="200" w:lineRule="exact"/>
        <w:rPr>
          <w:rFonts w:ascii="Arial" w:hAnsi="Arial" w:cs="Arial"/>
          <w:sz w:val="28"/>
          <w:szCs w:val="28"/>
        </w:rPr>
      </w:pPr>
    </w:p>
    <w:p w14:paraId="2D93192A" w14:textId="38551E82" w:rsidR="00D40F8A" w:rsidRPr="001358C1" w:rsidRDefault="00D40F8A" w:rsidP="00D40F8A">
      <w:pPr>
        <w:spacing w:before="19" w:line="260" w:lineRule="exact"/>
        <w:rPr>
          <w:rFonts w:ascii="Arial" w:hAnsi="Arial" w:cs="Arial"/>
          <w:sz w:val="28"/>
          <w:szCs w:val="28"/>
        </w:rPr>
      </w:pPr>
    </w:p>
    <w:p w14:paraId="7F392856" w14:textId="367F2AEC" w:rsidR="00D40F8A" w:rsidRPr="001358C1" w:rsidRDefault="00D40F8A" w:rsidP="00D40F8A">
      <w:pPr>
        <w:ind w:left="300" w:right="8005"/>
        <w:jc w:val="both"/>
        <w:rPr>
          <w:rFonts w:ascii="Arial" w:eastAsia="Arial" w:hAnsi="Arial" w:cs="Arial"/>
          <w:sz w:val="28"/>
          <w:szCs w:val="28"/>
        </w:rPr>
      </w:pPr>
      <w:r w:rsidRPr="001358C1">
        <w:rPr>
          <w:rFonts w:ascii="Arial" w:eastAsia="Arial" w:hAnsi="Arial" w:cs="Arial"/>
          <w:b/>
          <w:sz w:val="28"/>
          <w:szCs w:val="28"/>
        </w:rPr>
        <w:t>Software:</w:t>
      </w:r>
    </w:p>
    <w:p w14:paraId="4ECD6167" w14:textId="77777777" w:rsidR="00D40F8A" w:rsidRPr="001358C1" w:rsidRDefault="00D40F8A" w:rsidP="00D40F8A">
      <w:pPr>
        <w:spacing w:before="7" w:line="180" w:lineRule="exact"/>
        <w:rPr>
          <w:rFonts w:ascii="Arial" w:hAnsi="Arial" w:cs="Arial"/>
          <w:sz w:val="28"/>
          <w:szCs w:val="28"/>
        </w:rPr>
      </w:pPr>
    </w:p>
    <w:p w14:paraId="381E977E" w14:textId="03D0D9BC" w:rsidR="00D40F8A" w:rsidRPr="001358C1" w:rsidRDefault="00D40F8A" w:rsidP="00D40F8A">
      <w:pPr>
        <w:ind w:left="660"/>
        <w:rPr>
          <w:rFonts w:ascii="Arial" w:eastAsia="Arial" w:hAnsi="Arial" w:cs="Arial"/>
          <w:sz w:val="28"/>
          <w:szCs w:val="28"/>
        </w:rPr>
      </w:pPr>
      <w:r w:rsidRPr="001358C1">
        <w:rPr>
          <w:rFonts w:ascii="Arial" w:eastAsia="Verdana" w:hAnsi="Arial" w:cs="Arial"/>
          <w:sz w:val="28"/>
          <w:szCs w:val="28"/>
        </w:rPr>
        <w:t xml:space="preserve">•   </w:t>
      </w:r>
      <w:r w:rsidRPr="001358C1">
        <w:rPr>
          <w:rFonts w:ascii="Arial" w:eastAsia="Arial" w:hAnsi="Arial" w:cs="Arial"/>
          <w:sz w:val="28"/>
          <w:szCs w:val="28"/>
        </w:rPr>
        <w:t>Visual Studio Code</w:t>
      </w:r>
    </w:p>
    <w:p w14:paraId="08A685E8" w14:textId="70783612" w:rsidR="00D40F8A" w:rsidRPr="001358C1" w:rsidRDefault="00D40F8A" w:rsidP="00D40F8A">
      <w:pPr>
        <w:spacing w:before="23"/>
        <w:ind w:left="660"/>
        <w:rPr>
          <w:rFonts w:ascii="Arial" w:eastAsia="Arial" w:hAnsi="Arial" w:cs="Arial"/>
          <w:sz w:val="28"/>
          <w:szCs w:val="28"/>
        </w:rPr>
      </w:pPr>
      <w:r w:rsidRPr="001358C1">
        <w:rPr>
          <w:rFonts w:ascii="Arial" w:eastAsia="Verdana" w:hAnsi="Arial" w:cs="Arial"/>
          <w:sz w:val="28"/>
          <w:szCs w:val="28"/>
        </w:rPr>
        <w:t xml:space="preserve">•   </w:t>
      </w:r>
      <w:r w:rsidRPr="001358C1">
        <w:rPr>
          <w:rFonts w:ascii="Arial" w:eastAsia="Arial" w:hAnsi="Arial" w:cs="Arial"/>
          <w:sz w:val="28"/>
          <w:szCs w:val="28"/>
        </w:rPr>
        <w:t>Online GDB</w:t>
      </w:r>
    </w:p>
    <w:p w14:paraId="5CDE1D30" w14:textId="604174E2" w:rsidR="00D40F8A" w:rsidRPr="001358C1" w:rsidRDefault="00D40F8A" w:rsidP="00D40F8A">
      <w:pPr>
        <w:spacing w:before="23"/>
        <w:ind w:left="660"/>
        <w:rPr>
          <w:rFonts w:ascii="Arial" w:eastAsia="Arial" w:hAnsi="Arial" w:cs="Arial"/>
          <w:sz w:val="28"/>
          <w:szCs w:val="28"/>
        </w:rPr>
      </w:pPr>
    </w:p>
    <w:p w14:paraId="756A46F8" w14:textId="4E9394FD" w:rsidR="00D40F8A" w:rsidRPr="001358C1" w:rsidRDefault="00D40F8A" w:rsidP="00D40F8A">
      <w:pPr>
        <w:spacing w:before="23"/>
        <w:ind w:left="660"/>
        <w:rPr>
          <w:rFonts w:ascii="Arial" w:eastAsia="Arial" w:hAnsi="Arial" w:cs="Arial"/>
          <w:sz w:val="28"/>
          <w:szCs w:val="28"/>
        </w:rPr>
      </w:pPr>
    </w:p>
    <w:p w14:paraId="63D4BE5B" w14:textId="3BACF06B" w:rsidR="00D40F8A" w:rsidRPr="001358C1" w:rsidRDefault="00D40F8A" w:rsidP="00D40F8A">
      <w:pPr>
        <w:ind w:left="300" w:right="8273"/>
        <w:jc w:val="both"/>
        <w:rPr>
          <w:rFonts w:ascii="Arial" w:eastAsia="Arial" w:hAnsi="Arial" w:cs="Arial"/>
          <w:sz w:val="28"/>
          <w:szCs w:val="28"/>
        </w:rPr>
      </w:pPr>
      <w:r w:rsidRPr="001358C1">
        <w:rPr>
          <w:rFonts w:ascii="Arial" w:eastAsia="Arial" w:hAnsi="Arial" w:cs="Arial"/>
          <w:b/>
          <w:sz w:val="28"/>
          <w:szCs w:val="28"/>
        </w:rPr>
        <w:t>Output:</w:t>
      </w:r>
    </w:p>
    <w:p w14:paraId="73978944" w14:textId="749010C2" w:rsidR="00D40F8A" w:rsidRPr="001358C1" w:rsidRDefault="00D40F8A" w:rsidP="00D40F8A">
      <w:pPr>
        <w:spacing w:before="4" w:line="180" w:lineRule="exact"/>
        <w:rPr>
          <w:rFonts w:ascii="Arial" w:hAnsi="Arial" w:cs="Arial"/>
          <w:sz w:val="28"/>
          <w:szCs w:val="28"/>
        </w:rPr>
      </w:pPr>
      <w:r w:rsidRPr="001358C1">
        <w:rPr>
          <w:rFonts w:ascii="Arial" w:hAnsi="Arial" w:cs="Arial"/>
          <w:b/>
          <w:bCs/>
          <w:noProof/>
          <w:color w:val="0D0D0D"/>
          <w:sz w:val="28"/>
          <w:szCs w:val="28"/>
          <w:shd w:val="clear" w:color="auto" w:fill="FFFFFF"/>
        </w:rPr>
        <w:drawing>
          <wp:anchor distT="0" distB="0" distL="114300" distR="114300" simplePos="0" relativeHeight="251659264" behindDoc="0" locked="0" layoutInCell="1" allowOverlap="1" wp14:anchorId="51AE1D46" wp14:editId="2D907B28">
            <wp:simplePos x="0" y="0"/>
            <wp:positionH relativeFrom="margin">
              <wp:posOffset>330200</wp:posOffset>
            </wp:positionH>
            <wp:positionV relativeFrom="paragraph">
              <wp:posOffset>34925</wp:posOffset>
            </wp:positionV>
            <wp:extent cx="4800600" cy="1639492"/>
            <wp:effectExtent l="0" t="0" r="0" b="0"/>
            <wp:wrapNone/>
            <wp:docPr id="62083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35600" name=""/>
                    <pic:cNvPicPr/>
                  </pic:nvPicPr>
                  <pic:blipFill>
                    <a:blip r:embed="rId12">
                      <a:extLst>
                        <a:ext uri="{28A0092B-C50C-407E-A947-70E740481C1C}">
                          <a14:useLocalDpi xmlns:a14="http://schemas.microsoft.com/office/drawing/2010/main" val="0"/>
                        </a:ext>
                      </a:extLst>
                    </a:blip>
                    <a:stretch>
                      <a:fillRect/>
                    </a:stretch>
                  </pic:blipFill>
                  <pic:spPr>
                    <a:xfrm>
                      <a:off x="0" y="0"/>
                      <a:ext cx="4812788" cy="1643654"/>
                    </a:xfrm>
                    <a:prstGeom prst="rect">
                      <a:avLst/>
                    </a:prstGeom>
                  </pic:spPr>
                </pic:pic>
              </a:graphicData>
            </a:graphic>
            <wp14:sizeRelH relativeFrom="margin">
              <wp14:pctWidth>0</wp14:pctWidth>
            </wp14:sizeRelH>
            <wp14:sizeRelV relativeFrom="margin">
              <wp14:pctHeight>0</wp14:pctHeight>
            </wp14:sizeRelV>
          </wp:anchor>
        </w:drawing>
      </w:r>
    </w:p>
    <w:p w14:paraId="1779E3B3" w14:textId="622EE3CC" w:rsidR="00D40F8A" w:rsidRPr="001358C1" w:rsidRDefault="00D40F8A" w:rsidP="00D40F8A">
      <w:pPr>
        <w:ind w:left="300"/>
        <w:rPr>
          <w:rFonts w:ascii="Arial" w:hAnsi="Arial" w:cs="Arial"/>
          <w:sz w:val="28"/>
          <w:szCs w:val="28"/>
        </w:rPr>
      </w:pPr>
    </w:p>
    <w:p w14:paraId="3A211661" w14:textId="77777777" w:rsidR="00D40F8A" w:rsidRPr="001358C1" w:rsidRDefault="00D40F8A" w:rsidP="00D40F8A">
      <w:pPr>
        <w:spacing w:line="200" w:lineRule="exact"/>
        <w:rPr>
          <w:rFonts w:ascii="Arial" w:hAnsi="Arial" w:cs="Arial"/>
          <w:sz w:val="28"/>
          <w:szCs w:val="28"/>
        </w:rPr>
      </w:pPr>
    </w:p>
    <w:p w14:paraId="2264649A" w14:textId="77777777" w:rsidR="00D40F8A" w:rsidRPr="001358C1" w:rsidRDefault="00D40F8A" w:rsidP="00D40F8A">
      <w:pPr>
        <w:spacing w:before="20" w:line="200" w:lineRule="exact"/>
        <w:rPr>
          <w:rFonts w:ascii="Arial" w:hAnsi="Arial" w:cs="Arial"/>
          <w:sz w:val="28"/>
          <w:szCs w:val="28"/>
        </w:rPr>
      </w:pPr>
    </w:p>
    <w:p w14:paraId="6DD5E07D" w14:textId="77777777" w:rsidR="00D40F8A" w:rsidRPr="001358C1" w:rsidRDefault="00D40F8A" w:rsidP="00D40F8A">
      <w:pPr>
        <w:spacing w:line="258" w:lineRule="auto"/>
        <w:ind w:left="300" w:right="262"/>
        <w:jc w:val="both"/>
        <w:rPr>
          <w:rFonts w:ascii="Arial" w:eastAsia="Arial" w:hAnsi="Arial" w:cs="Arial"/>
          <w:sz w:val="28"/>
          <w:szCs w:val="28"/>
        </w:rPr>
      </w:pPr>
    </w:p>
    <w:p w14:paraId="6B6A2DDB" w14:textId="77777777" w:rsidR="00D40F8A" w:rsidRPr="001358C1" w:rsidRDefault="00D40F8A" w:rsidP="00D40F8A">
      <w:pPr>
        <w:spacing w:line="258" w:lineRule="auto"/>
        <w:ind w:left="300" w:right="262"/>
        <w:jc w:val="both"/>
        <w:rPr>
          <w:rFonts w:ascii="Arial" w:eastAsia="Arial" w:hAnsi="Arial" w:cs="Arial"/>
          <w:sz w:val="28"/>
          <w:szCs w:val="28"/>
        </w:rPr>
      </w:pPr>
    </w:p>
    <w:p w14:paraId="12910201" w14:textId="77777777" w:rsidR="00D40F8A" w:rsidRPr="001358C1" w:rsidRDefault="00D40F8A" w:rsidP="00D40F8A">
      <w:pPr>
        <w:spacing w:line="258" w:lineRule="auto"/>
        <w:ind w:left="300" w:right="262"/>
        <w:jc w:val="both"/>
        <w:rPr>
          <w:rFonts w:ascii="Arial" w:eastAsia="Arial" w:hAnsi="Arial" w:cs="Arial"/>
          <w:sz w:val="28"/>
          <w:szCs w:val="28"/>
        </w:rPr>
      </w:pPr>
    </w:p>
    <w:p w14:paraId="77D28BBB" w14:textId="77777777" w:rsidR="00D40F8A" w:rsidRPr="001358C1" w:rsidRDefault="00D40F8A" w:rsidP="00D40F8A">
      <w:pPr>
        <w:spacing w:line="258" w:lineRule="auto"/>
        <w:ind w:left="300" w:right="262"/>
        <w:jc w:val="both"/>
        <w:rPr>
          <w:rFonts w:ascii="Arial" w:eastAsia="Arial" w:hAnsi="Arial" w:cs="Arial"/>
          <w:sz w:val="28"/>
          <w:szCs w:val="28"/>
        </w:rPr>
      </w:pPr>
    </w:p>
    <w:p w14:paraId="48A34EB5" w14:textId="77777777" w:rsidR="00D40F8A" w:rsidRPr="001358C1" w:rsidRDefault="00D40F8A" w:rsidP="00D40F8A">
      <w:pPr>
        <w:spacing w:line="258" w:lineRule="auto"/>
        <w:ind w:left="300" w:right="262"/>
        <w:jc w:val="both"/>
        <w:rPr>
          <w:rFonts w:ascii="Arial" w:eastAsia="Arial" w:hAnsi="Arial" w:cs="Arial"/>
          <w:sz w:val="28"/>
          <w:szCs w:val="28"/>
        </w:rPr>
      </w:pPr>
    </w:p>
    <w:p w14:paraId="32BAE866" w14:textId="77777777" w:rsidR="00D40F8A" w:rsidRPr="001358C1" w:rsidRDefault="00D40F8A" w:rsidP="00D40F8A">
      <w:pPr>
        <w:spacing w:line="258" w:lineRule="auto"/>
        <w:ind w:left="300" w:right="262"/>
        <w:jc w:val="both"/>
        <w:rPr>
          <w:rFonts w:ascii="Arial" w:eastAsia="Arial" w:hAnsi="Arial" w:cs="Arial"/>
          <w:sz w:val="28"/>
          <w:szCs w:val="28"/>
        </w:rPr>
      </w:pPr>
    </w:p>
    <w:p w14:paraId="0BFCFF0C" w14:textId="77777777" w:rsidR="00D40F8A" w:rsidRPr="001358C1" w:rsidRDefault="00D40F8A" w:rsidP="00D40F8A">
      <w:pPr>
        <w:spacing w:line="258" w:lineRule="auto"/>
        <w:ind w:left="300" w:right="262"/>
        <w:jc w:val="both"/>
        <w:rPr>
          <w:rFonts w:ascii="Arial" w:eastAsia="Arial" w:hAnsi="Arial" w:cs="Arial"/>
          <w:sz w:val="28"/>
          <w:szCs w:val="28"/>
        </w:rPr>
      </w:pPr>
    </w:p>
    <w:p w14:paraId="731886AF" w14:textId="77777777" w:rsidR="00D40F8A" w:rsidRPr="001358C1" w:rsidRDefault="00D40F8A" w:rsidP="00D40F8A">
      <w:pPr>
        <w:rPr>
          <w:rFonts w:ascii="Arial" w:hAnsi="Arial" w:cs="Arial"/>
          <w:color w:val="0D0D0D"/>
          <w:sz w:val="28"/>
          <w:szCs w:val="28"/>
          <w:shd w:val="clear" w:color="auto" w:fill="FFFFFF"/>
        </w:rPr>
      </w:pPr>
      <w:r w:rsidRPr="001358C1">
        <w:rPr>
          <w:rFonts w:ascii="Arial" w:hAnsi="Arial" w:cs="Arial"/>
          <w:color w:val="0D0D0D"/>
          <w:sz w:val="28"/>
          <w:szCs w:val="28"/>
          <w:shd w:val="clear" w:color="auto" w:fill="FFFFFF"/>
        </w:rPr>
        <w:t>this code snippet demonstrates how encapsulation protects object data, inheritance enables code reuse and structure, and polymorphism allows for flexible behavior across different subclasses. The use of these OOP principles provides a structured approach to modeling different book genres with a consistent interface, while allowing for specific behaviors based on genre. This structure makes it easier to extend the system with new book genres or behaviors without extensive code changes.</w:t>
      </w:r>
    </w:p>
    <w:p w14:paraId="0EF3E3A9" w14:textId="77777777" w:rsidR="00D40F8A" w:rsidRPr="001358C1" w:rsidRDefault="00D40F8A" w:rsidP="00D40F8A">
      <w:pPr>
        <w:rPr>
          <w:rFonts w:ascii="Arial" w:hAnsi="Arial" w:cs="Arial"/>
          <w:color w:val="0D0D0D"/>
          <w:sz w:val="28"/>
          <w:szCs w:val="28"/>
          <w:shd w:val="clear" w:color="auto" w:fill="FFFFFF"/>
        </w:rPr>
      </w:pPr>
    </w:p>
    <w:p w14:paraId="1D29773A" w14:textId="640D9E27" w:rsidR="00D40F8A" w:rsidRPr="001358C1" w:rsidRDefault="00D40F8A" w:rsidP="00A37F75">
      <w:pPr>
        <w:spacing w:before="25"/>
        <w:rPr>
          <w:rFonts w:ascii="Arial" w:eastAsia="Arial" w:hAnsi="Arial" w:cs="Arial"/>
          <w:sz w:val="28"/>
          <w:szCs w:val="28"/>
        </w:rPr>
      </w:pPr>
      <w:r w:rsidRPr="001358C1">
        <w:rPr>
          <w:rFonts w:ascii="Arial" w:eastAsia="Arial" w:hAnsi="Arial" w:cs="Arial"/>
          <w:b/>
          <w:sz w:val="28"/>
          <w:szCs w:val="28"/>
        </w:rPr>
        <w:t>Code Documentation:</w:t>
      </w:r>
    </w:p>
    <w:p w14:paraId="5ACFB99F" w14:textId="77777777" w:rsidR="00D40F8A" w:rsidRPr="001358C1" w:rsidRDefault="00D40F8A" w:rsidP="00D40F8A">
      <w:pPr>
        <w:spacing w:line="200" w:lineRule="exact"/>
        <w:rPr>
          <w:rFonts w:ascii="Arial" w:hAnsi="Arial" w:cs="Arial"/>
          <w:sz w:val="28"/>
          <w:szCs w:val="28"/>
        </w:rPr>
      </w:pPr>
    </w:p>
    <w:p w14:paraId="42707AA7" w14:textId="77777777" w:rsidR="00A37F75" w:rsidRPr="00A37F75" w:rsidRDefault="00A37F75" w:rsidP="00A37F75">
      <w:pPr>
        <w:rPr>
          <w:rFonts w:ascii="Arial" w:hAnsi="Arial" w:cs="Arial"/>
          <w:color w:val="548DD4" w:themeColor="text2" w:themeTint="99"/>
          <w:sz w:val="28"/>
          <w:szCs w:val="28"/>
        </w:rPr>
      </w:pPr>
      <w:r w:rsidRPr="00A37F75">
        <w:rPr>
          <w:rFonts w:ascii="Arial" w:hAnsi="Arial" w:cs="Arial"/>
          <w:color w:val="548DD4" w:themeColor="text2" w:themeTint="99"/>
          <w:sz w:val="28"/>
          <w:szCs w:val="28"/>
        </w:rPr>
        <w:t># Base class for all books with encapsulation</w:t>
      </w:r>
    </w:p>
    <w:p w14:paraId="701E2BC3" w14:textId="77777777" w:rsidR="00A37F75" w:rsidRPr="00A37F75" w:rsidRDefault="00A37F75" w:rsidP="00A37F75">
      <w:pPr>
        <w:rPr>
          <w:rFonts w:ascii="Arial" w:hAnsi="Arial" w:cs="Arial"/>
          <w:sz w:val="28"/>
          <w:szCs w:val="28"/>
        </w:rPr>
      </w:pPr>
      <w:r w:rsidRPr="00A37F75">
        <w:rPr>
          <w:rFonts w:ascii="Arial" w:hAnsi="Arial" w:cs="Arial"/>
          <w:sz w:val="28"/>
          <w:szCs w:val="28"/>
        </w:rPr>
        <w:t>class Book:</w:t>
      </w:r>
    </w:p>
    <w:p w14:paraId="5081C289"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def __</w:t>
      </w:r>
      <w:proofErr w:type="spellStart"/>
      <w:r w:rsidRPr="00A37F75">
        <w:rPr>
          <w:rFonts w:ascii="Arial" w:hAnsi="Arial" w:cs="Arial"/>
          <w:sz w:val="28"/>
          <w:szCs w:val="28"/>
        </w:rPr>
        <w:t>init</w:t>
      </w:r>
      <w:proofErr w:type="spellEnd"/>
      <w:r w:rsidRPr="00A37F75">
        <w:rPr>
          <w:rFonts w:ascii="Arial" w:hAnsi="Arial" w:cs="Arial"/>
          <w:sz w:val="28"/>
          <w:szCs w:val="28"/>
        </w:rPr>
        <w:t>_</w:t>
      </w:r>
      <w:proofErr w:type="gramStart"/>
      <w:r w:rsidRPr="00A37F75">
        <w:rPr>
          <w:rFonts w:ascii="Arial" w:hAnsi="Arial" w:cs="Arial"/>
          <w:sz w:val="28"/>
          <w:szCs w:val="28"/>
        </w:rPr>
        <w:t>_(</w:t>
      </w:r>
      <w:proofErr w:type="gramEnd"/>
      <w:r w:rsidRPr="00A37F75">
        <w:rPr>
          <w:rFonts w:ascii="Arial" w:hAnsi="Arial" w:cs="Arial"/>
          <w:sz w:val="28"/>
          <w:szCs w:val="28"/>
        </w:rPr>
        <w:t>self, title, author, genre):</w:t>
      </w:r>
    </w:p>
    <w:p w14:paraId="1D10F4C9"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w:t>
      </w:r>
      <w:proofErr w:type="spellStart"/>
      <w:proofErr w:type="gramStart"/>
      <w:r w:rsidRPr="00A37F75">
        <w:rPr>
          <w:rFonts w:ascii="Arial" w:hAnsi="Arial" w:cs="Arial"/>
          <w:sz w:val="28"/>
          <w:szCs w:val="28"/>
        </w:rPr>
        <w:t>self._</w:t>
      </w:r>
      <w:proofErr w:type="gramEnd"/>
      <w:r w:rsidRPr="00A37F75">
        <w:rPr>
          <w:rFonts w:ascii="Arial" w:hAnsi="Arial" w:cs="Arial"/>
          <w:sz w:val="28"/>
          <w:szCs w:val="28"/>
        </w:rPr>
        <w:t>title</w:t>
      </w:r>
      <w:proofErr w:type="spellEnd"/>
      <w:r w:rsidRPr="00A37F75">
        <w:rPr>
          <w:rFonts w:ascii="Arial" w:hAnsi="Arial" w:cs="Arial"/>
          <w:sz w:val="28"/>
          <w:szCs w:val="28"/>
        </w:rPr>
        <w:t xml:space="preserve"> = title  # Protected attribute</w:t>
      </w:r>
    </w:p>
    <w:p w14:paraId="2E8B95E4"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w:t>
      </w:r>
      <w:proofErr w:type="spellStart"/>
      <w:proofErr w:type="gramStart"/>
      <w:r w:rsidRPr="00A37F75">
        <w:rPr>
          <w:rFonts w:ascii="Arial" w:hAnsi="Arial" w:cs="Arial"/>
          <w:sz w:val="28"/>
          <w:szCs w:val="28"/>
        </w:rPr>
        <w:t>self._</w:t>
      </w:r>
      <w:proofErr w:type="gramEnd"/>
      <w:r w:rsidRPr="00A37F75">
        <w:rPr>
          <w:rFonts w:ascii="Arial" w:hAnsi="Arial" w:cs="Arial"/>
          <w:sz w:val="28"/>
          <w:szCs w:val="28"/>
        </w:rPr>
        <w:t>author</w:t>
      </w:r>
      <w:proofErr w:type="spellEnd"/>
      <w:r w:rsidRPr="00A37F75">
        <w:rPr>
          <w:rFonts w:ascii="Arial" w:hAnsi="Arial" w:cs="Arial"/>
          <w:sz w:val="28"/>
          <w:szCs w:val="28"/>
        </w:rPr>
        <w:t xml:space="preserve"> = author  # Protected attribute</w:t>
      </w:r>
    </w:p>
    <w:p w14:paraId="3C02219F" w14:textId="77777777" w:rsidR="00A37F75" w:rsidRPr="00A37F75" w:rsidRDefault="00A37F75" w:rsidP="00A37F75">
      <w:pPr>
        <w:rPr>
          <w:rFonts w:ascii="Arial" w:hAnsi="Arial" w:cs="Arial"/>
          <w:color w:val="548DD4" w:themeColor="text2" w:themeTint="99"/>
          <w:sz w:val="28"/>
          <w:szCs w:val="28"/>
        </w:rPr>
      </w:pPr>
      <w:r w:rsidRPr="00A37F75">
        <w:rPr>
          <w:rFonts w:ascii="Arial" w:hAnsi="Arial" w:cs="Arial"/>
          <w:color w:val="548DD4" w:themeColor="text2" w:themeTint="99"/>
          <w:sz w:val="28"/>
          <w:szCs w:val="28"/>
        </w:rPr>
        <w:t xml:space="preserve">        </w:t>
      </w:r>
      <w:proofErr w:type="spellStart"/>
      <w:proofErr w:type="gramStart"/>
      <w:r w:rsidRPr="00A37F75">
        <w:rPr>
          <w:rFonts w:ascii="Arial" w:hAnsi="Arial" w:cs="Arial"/>
          <w:sz w:val="28"/>
          <w:szCs w:val="28"/>
        </w:rPr>
        <w:t>self._</w:t>
      </w:r>
      <w:proofErr w:type="gramEnd"/>
      <w:r w:rsidRPr="00A37F75">
        <w:rPr>
          <w:rFonts w:ascii="Arial" w:hAnsi="Arial" w:cs="Arial"/>
          <w:sz w:val="28"/>
          <w:szCs w:val="28"/>
        </w:rPr>
        <w:t>genre</w:t>
      </w:r>
      <w:proofErr w:type="spellEnd"/>
      <w:r w:rsidRPr="00A37F75">
        <w:rPr>
          <w:rFonts w:ascii="Arial" w:hAnsi="Arial" w:cs="Arial"/>
          <w:sz w:val="28"/>
          <w:szCs w:val="28"/>
        </w:rPr>
        <w:t xml:space="preserve"> = genre</w:t>
      </w:r>
      <w:r w:rsidRPr="00A37F75">
        <w:rPr>
          <w:rFonts w:ascii="Arial" w:hAnsi="Arial" w:cs="Arial"/>
          <w:color w:val="548DD4" w:themeColor="text2" w:themeTint="99"/>
          <w:sz w:val="28"/>
          <w:szCs w:val="28"/>
        </w:rPr>
        <w:t xml:space="preserve">  # Protected attribute</w:t>
      </w:r>
    </w:p>
    <w:p w14:paraId="38D0A9C7" w14:textId="77777777" w:rsidR="00A37F75" w:rsidRPr="00A37F75" w:rsidRDefault="00A37F75" w:rsidP="00A37F75">
      <w:pPr>
        <w:rPr>
          <w:rFonts w:ascii="Arial" w:hAnsi="Arial" w:cs="Arial"/>
          <w:color w:val="548DD4" w:themeColor="text2" w:themeTint="99"/>
          <w:sz w:val="28"/>
          <w:szCs w:val="28"/>
        </w:rPr>
      </w:pPr>
      <w:r w:rsidRPr="00A37F75">
        <w:rPr>
          <w:rFonts w:ascii="Arial" w:hAnsi="Arial" w:cs="Arial"/>
          <w:color w:val="548DD4" w:themeColor="text2" w:themeTint="99"/>
          <w:sz w:val="28"/>
          <w:szCs w:val="28"/>
        </w:rPr>
        <w:t xml:space="preserve">    </w:t>
      </w:r>
    </w:p>
    <w:p w14:paraId="380E090A" w14:textId="77777777" w:rsidR="00A37F75" w:rsidRPr="00A37F75" w:rsidRDefault="00A37F75" w:rsidP="00A37F75">
      <w:pPr>
        <w:rPr>
          <w:rFonts w:ascii="Arial" w:hAnsi="Arial" w:cs="Arial"/>
          <w:color w:val="548DD4" w:themeColor="text2" w:themeTint="99"/>
          <w:sz w:val="28"/>
          <w:szCs w:val="28"/>
        </w:rPr>
      </w:pPr>
      <w:r w:rsidRPr="00A37F75">
        <w:rPr>
          <w:rFonts w:ascii="Arial" w:hAnsi="Arial" w:cs="Arial"/>
          <w:color w:val="548DD4" w:themeColor="text2" w:themeTint="99"/>
          <w:sz w:val="28"/>
          <w:szCs w:val="28"/>
        </w:rPr>
        <w:t xml:space="preserve">    # Getters to encapsulate access to attributes</w:t>
      </w:r>
    </w:p>
    <w:p w14:paraId="0D7DA4FE"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def </w:t>
      </w:r>
      <w:proofErr w:type="spellStart"/>
      <w:r w:rsidRPr="00A37F75">
        <w:rPr>
          <w:rFonts w:ascii="Arial" w:hAnsi="Arial" w:cs="Arial"/>
          <w:sz w:val="28"/>
          <w:szCs w:val="28"/>
        </w:rPr>
        <w:t>get_title</w:t>
      </w:r>
      <w:proofErr w:type="spellEnd"/>
      <w:r w:rsidRPr="00A37F75">
        <w:rPr>
          <w:rFonts w:ascii="Arial" w:hAnsi="Arial" w:cs="Arial"/>
          <w:sz w:val="28"/>
          <w:szCs w:val="28"/>
        </w:rPr>
        <w:t>(self):</w:t>
      </w:r>
    </w:p>
    <w:p w14:paraId="282F6E61" w14:textId="77777777" w:rsidR="00A37F75" w:rsidRPr="00A37F75" w:rsidRDefault="00A37F75" w:rsidP="00A37F75">
      <w:pPr>
        <w:rPr>
          <w:rFonts w:ascii="Arial" w:hAnsi="Arial" w:cs="Arial"/>
          <w:sz w:val="28"/>
          <w:szCs w:val="28"/>
        </w:rPr>
      </w:pPr>
      <w:r w:rsidRPr="00A37F75">
        <w:rPr>
          <w:rFonts w:ascii="Arial" w:hAnsi="Arial" w:cs="Arial"/>
          <w:sz w:val="28"/>
          <w:szCs w:val="28"/>
        </w:rPr>
        <w:lastRenderedPageBreak/>
        <w:t xml:space="preserve">        return </w:t>
      </w:r>
      <w:proofErr w:type="spellStart"/>
      <w:proofErr w:type="gramStart"/>
      <w:r w:rsidRPr="00A37F75">
        <w:rPr>
          <w:rFonts w:ascii="Arial" w:hAnsi="Arial" w:cs="Arial"/>
          <w:sz w:val="28"/>
          <w:szCs w:val="28"/>
        </w:rPr>
        <w:t>self._</w:t>
      </w:r>
      <w:proofErr w:type="gramEnd"/>
      <w:r w:rsidRPr="00A37F75">
        <w:rPr>
          <w:rFonts w:ascii="Arial" w:hAnsi="Arial" w:cs="Arial"/>
          <w:sz w:val="28"/>
          <w:szCs w:val="28"/>
        </w:rPr>
        <w:t>title</w:t>
      </w:r>
      <w:proofErr w:type="spellEnd"/>
    </w:p>
    <w:p w14:paraId="3EAA4B5E"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w:t>
      </w:r>
    </w:p>
    <w:p w14:paraId="261A1D9B"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def </w:t>
      </w:r>
      <w:proofErr w:type="spellStart"/>
      <w:r w:rsidRPr="00A37F75">
        <w:rPr>
          <w:rFonts w:ascii="Arial" w:hAnsi="Arial" w:cs="Arial"/>
          <w:sz w:val="28"/>
          <w:szCs w:val="28"/>
        </w:rPr>
        <w:t>get_author</w:t>
      </w:r>
      <w:proofErr w:type="spellEnd"/>
      <w:r w:rsidRPr="00A37F75">
        <w:rPr>
          <w:rFonts w:ascii="Arial" w:hAnsi="Arial" w:cs="Arial"/>
          <w:sz w:val="28"/>
          <w:szCs w:val="28"/>
        </w:rPr>
        <w:t>(self):</w:t>
      </w:r>
    </w:p>
    <w:p w14:paraId="52EE8F96"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return </w:t>
      </w:r>
      <w:proofErr w:type="spellStart"/>
      <w:proofErr w:type="gramStart"/>
      <w:r w:rsidRPr="00A37F75">
        <w:rPr>
          <w:rFonts w:ascii="Arial" w:hAnsi="Arial" w:cs="Arial"/>
          <w:sz w:val="28"/>
          <w:szCs w:val="28"/>
        </w:rPr>
        <w:t>self._</w:t>
      </w:r>
      <w:proofErr w:type="gramEnd"/>
      <w:r w:rsidRPr="00A37F75">
        <w:rPr>
          <w:rFonts w:ascii="Arial" w:hAnsi="Arial" w:cs="Arial"/>
          <w:sz w:val="28"/>
          <w:szCs w:val="28"/>
        </w:rPr>
        <w:t>author</w:t>
      </w:r>
      <w:proofErr w:type="spellEnd"/>
    </w:p>
    <w:p w14:paraId="250743E3"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w:t>
      </w:r>
    </w:p>
    <w:p w14:paraId="22C41F80"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def </w:t>
      </w:r>
      <w:proofErr w:type="spellStart"/>
      <w:r w:rsidRPr="00A37F75">
        <w:rPr>
          <w:rFonts w:ascii="Arial" w:hAnsi="Arial" w:cs="Arial"/>
          <w:sz w:val="28"/>
          <w:szCs w:val="28"/>
        </w:rPr>
        <w:t>get_genre</w:t>
      </w:r>
      <w:proofErr w:type="spellEnd"/>
      <w:r w:rsidRPr="00A37F75">
        <w:rPr>
          <w:rFonts w:ascii="Arial" w:hAnsi="Arial" w:cs="Arial"/>
          <w:sz w:val="28"/>
          <w:szCs w:val="28"/>
        </w:rPr>
        <w:t>(self):</w:t>
      </w:r>
    </w:p>
    <w:p w14:paraId="58F948A4"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return </w:t>
      </w:r>
      <w:proofErr w:type="spellStart"/>
      <w:proofErr w:type="gramStart"/>
      <w:r w:rsidRPr="00A37F75">
        <w:rPr>
          <w:rFonts w:ascii="Arial" w:hAnsi="Arial" w:cs="Arial"/>
          <w:sz w:val="28"/>
          <w:szCs w:val="28"/>
        </w:rPr>
        <w:t>self._</w:t>
      </w:r>
      <w:proofErr w:type="gramEnd"/>
      <w:r w:rsidRPr="00A37F75">
        <w:rPr>
          <w:rFonts w:ascii="Arial" w:hAnsi="Arial" w:cs="Arial"/>
          <w:sz w:val="28"/>
          <w:szCs w:val="28"/>
        </w:rPr>
        <w:t>genre</w:t>
      </w:r>
      <w:proofErr w:type="spellEnd"/>
    </w:p>
    <w:p w14:paraId="6E649EEE" w14:textId="77777777" w:rsidR="00A37F75" w:rsidRPr="00A37F75" w:rsidRDefault="00A37F75" w:rsidP="00A37F75">
      <w:pPr>
        <w:rPr>
          <w:rFonts w:ascii="Arial" w:hAnsi="Arial" w:cs="Arial"/>
          <w:color w:val="548DD4" w:themeColor="text2" w:themeTint="99"/>
          <w:sz w:val="28"/>
          <w:szCs w:val="28"/>
        </w:rPr>
      </w:pPr>
      <w:r w:rsidRPr="00A37F75">
        <w:rPr>
          <w:rFonts w:ascii="Arial" w:hAnsi="Arial" w:cs="Arial"/>
          <w:color w:val="548DD4" w:themeColor="text2" w:themeTint="99"/>
          <w:sz w:val="28"/>
          <w:szCs w:val="28"/>
        </w:rPr>
        <w:t xml:space="preserve">    </w:t>
      </w:r>
    </w:p>
    <w:p w14:paraId="25320B1F" w14:textId="77777777" w:rsidR="00A37F75" w:rsidRPr="00A37F75" w:rsidRDefault="00A37F75" w:rsidP="00A37F75">
      <w:pPr>
        <w:rPr>
          <w:rFonts w:ascii="Arial" w:hAnsi="Arial" w:cs="Arial"/>
          <w:color w:val="548DD4" w:themeColor="text2" w:themeTint="99"/>
          <w:sz w:val="28"/>
          <w:szCs w:val="28"/>
        </w:rPr>
      </w:pPr>
      <w:r w:rsidRPr="00A37F75">
        <w:rPr>
          <w:rFonts w:ascii="Arial" w:hAnsi="Arial" w:cs="Arial"/>
          <w:color w:val="548DD4" w:themeColor="text2" w:themeTint="99"/>
          <w:sz w:val="28"/>
          <w:szCs w:val="28"/>
        </w:rPr>
        <w:t xml:space="preserve">    # Abstract method to be implemented by subclasses</w:t>
      </w:r>
    </w:p>
    <w:p w14:paraId="0BE16514"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def </w:t>
      </w:r>
      <w:proofErr w:type="spellStart"/>
      <w:r w:rsidRPr="00A37F75">
        <w:rPr>
          <w:rFonts w:ascii="Arial" w:hAnsi="Arial" w:cs="Arial"/>
          <w:sz w:val="28"/>
          <w:szCs w:val="28"/>
        </w:rPr>
        <w:t>display_info</w:t>
      </w:r>
      <w:proofErr w:type="spellEnd"/>
      <w:r w:rsidRPr="00A37F75">
        <w:rPr>
          <w:rFonts w:ascii="Arial" w:hAnsi="Arial" w:cs="Arial"/>
          <w:sz w:val="28"/>
          <w:szCs w:val="28"/>
        </w:rPr>
        <w:t>(self):</w:t>
      </w:r>
    </w:p>
    <w:p w14:paraId="60EF684F"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raise </w:t>
      </w:r>
      <w:proofErr w:type="spellStart"/>
      <w:proofErr w:type="gramStart"/>
      <w:r w:rsidRPr="00A37F75">
        <w:rPr>
          <w:rFonts w:ascii="Arial" w:hAnsi="Arial" w:cs="Arial"/>
          <w:sz w:val="28"/>
          <w:szCs w:val="28"/>
        </w:rPr>
        <w:t>NotImplementedError</w:t>
      </w:r>
      <w:proofErr w:type="spellEnd"/>
      <w:r w:rsidRPr="00A37F75">
        <w:rPr>
          <w:rFonts w:ascii="Arial" w:hAnsi="Arial" w:cs="Arial"/>
          <w:sz w:val="28"/>
          <w:szCs w:val="28"/>
        </w:rPr>
        <w:t>(</w:t>
      </w:r>
      <w:proofErr w:type="gramEnd"/>
      <w:r w:rsidRPr="00A37F75">
        <w:rPr>
          <w:rFonts w:ascii="Arial" w:hAnsi="Arial" w:cs="Arial"/>
          <w:sz w:val="28"/>
          <w:szCs w:val="28"/>
        </w:rPr>
        <w:t>"Subclasses must implement this method")</w:t>
      </w:r>
    </w:p>
    <w:p w14:paraId="5B8199CE" w14:textId="77777777" w:rsidR="00A37F75" w:rsidRPr="00A37F75" w:rsidRDefault="00A37F75" w:rsidP="00A37F75">
      <w:pPr>
        <w:rPr>
          <w:rFonts w:ascii="Arial" w:hAnsi="Arial" w:cs="Arial"/>
          <w:color w:val="548DD4" w:themeColor="text2" w:themeTint="99"/>
          <w:sz w:val="28"/>
          <w:szCs w:val="28"/>
        </w:rPr>
      </w:pPr>
    </w:p>
    <w:p w14:paraId="15F65E63" w14:textId="77777777" w:rsidR="00A37F75" w:rsidRPr="00A37F75" w:rsidRDefault="00A37F75" w:rsidP="00A37F75">
      <w:pPr>
        <w:rPr>
          <w:rFonts w:ascii="Arial" w:hAnsi="Arial" w:cs="Arial"/>
          <w:color w:val="548DD4" w:themeColor="text2" w:themeTint="99"/>
          <w:sz w:val="28"/>
          <w:szCs w:val="28"/>
        </w:rPr>
      </w:pPr>
      <w:r w:rsidRPr="00A37F75">
        <w:rPr>
          <w:rFonts w:ascii="Arial" w:hAnsi="Arial" w:cs="Arial"/>
          <w:color w:val="548DD4" w:themeColor="text2" w:themeTint="99"/>
          <w:sz w:val="28"/>
          <w:szCs w:val="28"/>
        </w:rPr>
        <w:t># Subclasses representing specific genres with polymorphism</w:t>
      </w:r>
    </w:p>
    <w:p w14:paraId="278FBAAF"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class </w:t>
      </w:r>
      <w:proofErr w:type="spellStart"/>
      <w:proofErr w:type="gramStart"/>
      <w:r w:rsidRPr="00A37F75">
        <w:rPr>
          <w:rFonts w:ascii="Arial" w:hAnsi="Arial" w:cs="Arial"/>
          <w:sz w:val="28"/>
          <w:szCs w:val="28"/>
        </w:rPr>
        <w:t>ClassicBook</w:t>
      </w:r>
      <w:proofErr w:type="spellEnd"/>
      <w:r w:rsidRPr="00A37F75">
        <w:rPr>
          <w:rFonts w:ascii="Arial" w:hAnsi="Arial" w:cs="Arial"/>
          <w:sz w:val="28"/>
          <w:szCs w:val="28"/>
        </w:rPr>
        <w:t>(</w:t>
      </w:r>
      <w:proofErr w:type="gramEnd"/>
      <w:r w:rsidRPr="00A37F75">
        <w:rPr>
          <w:rFonts w:ascii="Arial" w:hAnsi="Arial" w:cs="Arial"/>
          <w:sz w:val="28"/>
          <w:szCs w:val="28"/>
        </w:rPr>
        <w:t>Book):</w:t>
      </w:r>
    </w:p>
    <w:p w14:paraId="4FF98053"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def __</w:t>
      </w:r>
      <w:proofErr w:type="spellStart"/>
      <w:r w:rsidRPr="00A37F75">
        <w:rPr>
          <w:rFonts w:ascii="Arial" w:hAnsi="Arial" w:cs="Arial"/>
          <w:sz w:val="28"/>
          <w:szCs w:val="28"/>
        </w:rPr>
        <w:t>init</w:t>
      </w:r>
      <w:proofErr w:type="spellEnd"/>
      <w:r w:rsidRPr="00A37F75">
        <w:rPr>
          <w:rFonts w:ascii="Arial" w:hAnsi="Arial" w:cs="Arial"/>
          <w:sz w:val="28"/>
          <w:szCs w:val="28"/>
        </w:rPr>
        <w:t>_</w:t>
      </w:r>
      <w:proofErr w:type="gramStart"/>
      <w:r w:rsidRPr="00A37F75">
        <w:rPr>
          <w:rFonts w:ascii="Arial" w:hAnsi="Arial" w:cs="Arial"/>
          <w:sz w:val="28"/>
          <w:szCs w:val="28"/>
        </w:rPr>
        <w:t>_(</w:t>
      </w:r>
      <w:proofErr w:type="gramEnd"/>
      <w:r w:rsidRPr="00A37F75">
        <w:rPr>
          <w:rFonts w:ascii="Arial" w:hAnsi="Arial" w:cs="Arial"/>
          <w:sz w:val="28"/>
          <w:szCs w:val="28"/>
        </w:rPr>
        <w:t>self, title, author):</w:t>
      </w:r>
    </w:p>
    <w:p w14:paraId="31BCC532"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w:t>
      </w:r>
      <w:proofErr w:type="gramStart"/>
      <w:r w:rsidRPr="00A37F75">
        <w:rPr>
          <w:rFonts w:ascii="Arial" w:hAnsi="Arial" w:cs="Arial"/>
          <w:sz w:val="28"/>
          <w:szCs w:val="28"/>
        </w:rPr>
        <w:t>super(</w:t>
      </w:r>
      <w:proofErr w:type="gramEnd"/>
      <w:r w:rsidRPr="00A37F75">
        <w:rPr>
          <w:rFonts w:ascii="Arial" w:hAnsi="Arial" w:cs="Arial"/>
          <w:sz w:val="28"/>
          <w:szCs w:val="28"/>
        </w:rPr>
        <w:t>).__</w:t>
      </w:r>
      <w:proofErr w:type="spellStart"/>
      <w:r w:rsidRPr="00A37F75">
        <w:rPr>
          <w:rFonts w:ascii="Arial" w:hAnsi="Arial" w:cs="Arial"/>
          <w:sz w:val="28"/>
          <w:szCs w:val="28"/>
        </w:rPr>
        <w:t>init</w:t>
      </w:r>
      <w:proofErr w:type="spellEnd"/>
      <w:r w:rsidRPr="00A37F75">
        <w:rPr>
          <w:rFonts w:ascii="Arial" w:hAnsi="Arial" w:cs="Arial"/>
          <w:sz w:val="28"/>
          <w:szCs w:val="28"/>
        </w:rPr>
        <w:t>__(title, author, "Classic")</w:t>
      </w:r>
    </w:p>
    <w:p w14:paraId="31E5EF39"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w:t>
      </w:r>
    </w:p>
    <w:p w14:paraId="5D17324D" w14:textId="77777777" w:rsidR="00A37F75" w:rsidRPr="00A37F75" w:rsidRDefault="00A37F75" w:rsidP="00A37F75">
      <w:pPr>
        <w:rPr>
          <w:rFonts w:ascii="Arial" w:hAnsi="Arial" w:cs="Arial"/>
          <w:color w:val="548DD4" w:themeColor="text2" w:themeTint="99"/>
          <w:sz w:val="28"/>
          <w:szCs w:val="28"/>
        </w:rPr>
      </w:pPr>
      <w:r w:rsidRPr="00A37F75">
        <w:rPr>
          <w:rFonts w:ascii="Arial" w:hAnsi="Arial" w:cs="Arial"/>
          <w:color w:val="548DD4" w:themeColor="text2" w:themeTint="99"/>
          <w:sz w:val="28"/>
          <w:szCs w:val="28"/>
        </w:rPr>
        <w:t xml:space="preserve">    # Implementing the abstract method (polymorphism)</w:t>
      </w:r>
    </w:p>
    <w:p w14:paraId="5DF19095"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def </w:t>
      </w:r>
      <w:proofErr w:type="spellStart"/>
      <w:r w:rsidRPr="00A37F75">
        <w:rPr>
          <w:rFonts w:ascii="Arial" w:hAnsi="Arial" w:cs="Arial"/>
          <w:sz w:val="28"/>
          <w:szCs w:val="28"/>
        </w:rPr>
        <w:t>display_info</w:t>
      </w:r>
      <w:proofErr w:type="spellEnd"/>
      <w:r w:rsidRPr="00A37F75">
        <w:rPr>
          <w:rFonts w:ascii="Arial" w:hAnsi="Arial" w:cs="Arial"/>
          <w:sz w:val="28"/>
          <w:szCs w:val="28"/>
        </w:rPr>
        <w:t>(self):</w:t>
      </w:r>
    </w:p>
    <w:p w14:paraId="17449174"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return </w:t>
      </w:r>
      <w:proofErr w:type="spellStart"/>
      <w:r w:rsidRPr="00A37F75">
        <w:rPr>
          <w:rFonts w:ascii="Arial" w:hAnsi="Arial" w:cs="Arial"/>
          <w:sz w:val="28"/>
          <w:szCs w:val="28"/>
        </w:rPr>
        <w:t>f"Title</w:t>
      </w:r>
      <w:proofErr w:type="spellEnd"/>
      <w:r w:rsidRPr="00A37F75">
        <w:rPr>
          <w:rFonts w:ascii="Arial" w:hAnsi="Arial" w:cs="Arial"/>
          <w:sz w:val="28"/>
          <w:szCs w:val="28"/>
        </w:rPr>
        <w:t>: {</w:t>
      </w:r>
      <w:proofErr w:type="spellStart"/>
      <w:r w:rsidRPr="00A37F75">
        <w:rPr>
          <w:rFonts w:ascii="Arial" w:hAnsi="Arial" w:cs="Arial"/>
          <w:sz w:val="28"/>
          <w:szCs w:val="28"/>
        </w:rPr>
        <w:t>self.get_</w:t>
      </w:r>
      <w:proofErr w:type="gramStart"/>
      <w:r w:rsidRPr="00A37F75">
        <w:rPr>
          <w:rFonts w:ascii="Arial" w:hAnsi="Arial" w:cs="Arial"/>
          <w:sz w:val="28"/>
          <w:szCs w:val="28"/>
        </w:rPr>
        <w:t>title</w:t>
      </w:r>
      <w:proofErr w:type="spellEnd"/>
      <w:r w:rsidRPr="00A37F75">
        <w:rPr>
          <w:rFonts w:ascii="Arial" w:hAnsi="Arial" w:cs="Arial"/>
          <w:sz w:val="28"/>
          <w:szCs w:val="28"/>
        </w:rPr>
        <w:t>(</w:t>
      </w:r>
      <w:proofErr w:type="gramEnd"/>
      <w:r w:rsidRPr="00A37F75">
        <w:rPr>
          <w:rFonts w:ascii="Arial" w:hAnsi="Arial" w:cs="Arial"/>
          <w:sz w:val="28"/>
          <w:szCs w:val="28"/>
        </w:rPr>
        <w:t>)}\</w:t>
      </w:r>
      <w:proofErr w:type="spellStart"/>
      <w:r w:rsidRPr="00A37F75">
        <w:rPr>
          <w:rFonts w:ascii="Arial" w:hAnsi="Arial" w:cs="Arial"/>
          <w:sz w:val="28"/>
          <w:szCs w:val="28"/>
        </w:rPr>
        <w:t>nAuthor</w:t>
      </w:r>
      <w:proofErr w:type="spellEnd"/>
      <w:r w:rsidRPr="00A37F75">
        <w:rPr>
          <w:rFonts w:ascii="Arial" w:hAnsi="Arial" w:cs="Arial"/>
          <w:sz w:val="28"/>
          <w:szCs w:val="28"/>
        </w:rPr>
        <w:t>: {</w:t>
      </w:r>
      <w:proofErr w:type="spellStart"/>
      <w:r w:rsidRPr="00A37F75">
        <w:rPr>
          <w:rFonts w:ascii="Arial" w:hAnsi="Arial" w:cs="Arial"/>
          <w:sz w:val="28"/>
          <w:szCs w:val="28"/>
        </w:rPr>
        <w:t>self.get_author</w:t>
      </w:r>
      <w:proofErr w:type="spellEnd"/>
      <w:r w:rsidRPr="00A37F75">
        <w:rPr>
          <w:rFonts w:ascii="Arial" w:hAnsi="Arial" w:cs="Arial"/>
          <w:sz w:val="28"/>
          <w:szCs w:val="28"/>
        </w:rPr>
        <w:t>()}\</w:t>
      </w:r>
      <w:proofErr w:type="spellStart"/>
      <w:r w:rsidRPr="00A37F75">
        <w:rPr>
          <w:rFonts w:ascii="Arial" w:hAnsi="Arial" w:cs="Arial"/>
          <w:sz w:val="28"/>
          <w:szCs w:val="28"/>
        </w:rPr>
        <w:t>nGenre</w:t>
      </w:r>
      <w:proofErr w:type="spellEnd"/>
      <w:r w:rsidRPr="00A37F75">
        <w:rPr>
          <w:rFonts w:ascii="Arial" w:hAnsi="Arial" w:cs="Arial"/>
          <w:sz w:val="28"/>
          <w:szCs w:val="28"/>
        </w:rPr>
        <w:t>: {</w:t>
      </w:r>
      <w:proofErr w:type="spellStart"/>
      <w:r w:rsidRPr="00A37F75">
        <w:rPr>
          <w:rFonts w:ascii="Arial" w:hAnsi="Arial" w:cs="Arial"/>
          <w:sz w:val="28"/>
          <w:szCs w:val="28"/>
        </w:rPr>
        <w:t>self.get_genre</w:t>
      </w:r>
      <w:proofErr w:type="spellEnd"/>
      <w:r w:rsidRPr="00A37F75">
        <w:rPr>
          <w:rFonts w:ascii="Arial" w:hAnsi="Arial" w:cs="Arial"/>
          <w:sz w:val="28"/>
          <w:szCs w:val="28"/>
        </w:rPr>
        <w:t>()}"</w:t>
      </w:r>
    </w:p>
    <w:p w14:paraId="3C8CC324" w14:textId="77777777" w:rsidR="00A37F75" w:rsidRPr="00A37F75" w:rsidRDefault="00A37F75" w:rsidP="00A37F75">
      <w:pPr>
        <w:rPr>
          <w:rFonts w:ascii="Arial" w:hAnsi="Arial" w:cs="Arial"/>
          <w:sz w:val="28"/>
          <w:szCs w:val="28"/>
        </w:rPr>
      </w:pPr>
    </w:p>
    <w:p w14:paraId="7F271829"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class </w:t>
      </w:r>
      <w:proofErr w:type="spellStart"/>
      <w:proofErr w:type="gramStart"/>
      <w:r w:rsidRPr="00A37F75">
        <w:rPr>
          <w:rFonts w:ascii="Arial" w:hAnsi="Arial" w:cs="Arial"/>
          <w:sz w:val="28"/>
          <w:szCs w:val="28"/>
        </w:rPr>
        <w:t>FantasyBook</w:t>
      </w:r>
      <w:proofErr w:type="spellEnd"/>
      <w:r w:rsidRPr="00A37F75">
        <w:rPr>
          <w:rFonts w:ascii="Arial" w:hAnsi="Arial" w:cs="Arial"/>
          <w:sz w:val="28"/>
          <w:szCs w:val="28"/>
        </w:rPr>
        <w:t>(</w:t>
      </w:r>
      <w:proofErr w:type="gramEnd"/>
      <w:r w:rsidRPr="00A37F75">
        <w:rPr>
          <w:rFonts w:ascii="Arial" w:hAnsi="Arial" w:cs="Arial"/>
          <w:sz w:val="28"/>
          <w:szCs w:val="28"/>
        </w:rPr>
        <w:t>Book):</w:t>
      </w:r>
    </w:p>
    <w:p w14:paraId="19D6E62A"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def __</w:t>
      </w:r>
      <w:proofErr w:type="spellStart"/>
      <w:r w:rsidRPr="00A37F75">
        <w:rPr>
          <w:rFonts w:ascii="Arial" w:hAnsi="Arial" w:cs="Arial"/>
          <w:sz w:val="28"/>
          <w:szCs w:val="28"/>
        </w:rPr>
        <w:t>init</w:t>
      </w:r>
      <w:proofErr w:type="spellEnd"/>
      <w:r w:rsidRPr="00A37F75">
        <w:rPr>
          <w:rFonts w:ascii="Arial" w:hAnsi="Arial" w:cs="Arial"/>
          <w:sz w:val="28"/>
          <w:szCs w:val="28"/>
        </w:rPr>
        <w:t>_</w:t>
      </w:r>
      <w:proofErr w:type="gramStart"/>
      <w:r w:rsidRPr="00A37F75">
        <w:rPr>
          <w:rFonts w:ascii="Arial" w:hAnsi="Arial" w:cs="Arial"/>
          <w:sz w:val="28"/>
          <w:szCs w:val="28"/>
        </w:rPr>
        <w:t>_(</w:t>
      </w:r>
      <w:proofErr w:type="gramEnd"/>
      <w:r w:rsidRPr="00A37F75">
        <w:rPr>
          <w:rFonts w:ascii="Arial" w:hAnsi="Arial" w:cs="Arial"/>
          <w:sz w:val="28"/>
          <w:szCs w:val="28"/>
        </w:rPr>
        <w:t>self, title, author):</w:t>
      </w:r>
    </w:p>
    <w:p w14:paraId="6448AA1B"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w:t>
      </w:r>
      <w:proofErr w:type="gramStart"/>
      <w:r w:rsidRPr="00A37F75">
        <w:rPr>
          <w:rFonts w:ascii="Arial" w:hAnsi="Arial" w:cs="Arial"/>
          <w:sz w:val="28"/>
          <w:szCs w:val="28"/>
        </w:rPr>
        <w:t>super(</w:t>
      </w:r>
      <w:proofErr w:type="gramEnd"/>
      <w:r w:rsidRPr="00A37F75">
        <w:rPr>
          <w:rFonts w:ascii="Arial" w:hAnsi="Arial" w:cs="Arial"/>
          <w:sz w:val="28"/>
          <w:szCs w:val="28"/>
        </w:rPr>
        <w:t>).__</w:t>
      </w:r>
      <w:proofErr w:type="spellStart"/>
      <w:r w:rsidRPr="00A37F75">
        <w:rPr>
          <w:rFonts w:ascii="Arial" w:hAnsi="Arial" w:cs="Arial"/>
          <w:sz w:val="28"/>
          <w:szCs w:val="28"/>
        </w:rPr>
        <w:t>init</w:t>
      </w:r>
      <w:proofErr w:type="spellEnd"/>
      <w:r w:rsidRPr="00A37F75">
        <w:rPr>
          <w:rFonts w:ascii="Arial" w:hAnsi="Arial" w:cs="Arial"/>
          <w:sz w:val="28"/>
          <w:szCs w:val="28"/>
        </w:rPr>
        <w:t>__(title, author, "Fantasy")</w:t>
      </w:r>
    </w:p>
    <w:p w14:paraId="52B2A746" w14:textId="77777777" w:rsidR="00A37F75" w:rsidRPr="00A37F75" w:rsidRDefault="00A37F75" w:rsidP="00A37F75">
      <w:pPr>
        <w:rPr>
          <w:rFonts w:ascii="Arial" w:hAnsi="Arial" w:cs="Arial"/>
          <w:sz w:val="28"/>
          <w:szCs w:val="28"/>
        </w:rPr>
      </w:pPr>
    </w:p>
    <w:p w14:paraId="2AC7FDA0"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def </w:t>
      </w:r>
      <w:proofErr w:type="spellStart"/>
      <w:r w:rsidRPr="00A37F75">
        <w:rPr>
          <w:rFonts w:ascii="Arial" w:hAnsi="Arial" w:cs="Arial"/>
          <w:sz w:val="28"/>
          <w:szCs w:val="28"/>
        </w:rPr>
        <w:t>display_info</w:t>
      </w:r>
      <w:proofErr w:type="spellEnd"/>
      <w:r w:rsidRPr="00A37F75">
        <w:rPr>
          <w:rFonts w:ascii="Arial" w:hAnsi="Arial" w:cs="Arial"/>
          <w:sz w:val="28"/>
          <w:szCs w:val="28"/>
        </w:rPr>
        <w:t>(self):</w:t>
      </w:r>
    </w:p>
    <w:p w14:paraId="5559AAC1"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return </w:t>
      </w:r>
      <w:proofErr w:type="spellStart"/>
      <w:r w:rsidRPr="00A37F75">
        <w:rPr>
          <w:rFonts w:ascii="Arial" w:hAnsi="Arial" w:cs="Arial"/>
          <w:sz w:val="28"/>
          <w:szCs w:val="28"/>
        </w:rPr>
        <w:t>f"Title</w:t>
      </w:r>
      <w:proofErr w:type="spellEnd"/>
      <w:r w:rsidRPr="00A37F75">
        <w:rPr>
          <w:rFonts w:ascii="Arial" w:hAnsi="Arial" w:cs="Arial"/>
          <w:sz w:val="28"/>
          <w:szCs w:val="28"/>
        </w:rPr>
        <w:t>: {</w:t>
      </w:r>
      <w:proofErr w:type="spellStart"/>
      <w:r w:rsidRPr="00A37F75">
        <w:rPr>
          <w:rFonts w:ascii="Arial" w:hAnsi="Arial" w:cs="Arial"/>
          <w:sz w:val="28"/>
          <w:szCs w:val="28"/>
        </w:rPr>
        <w:t>self.get_</w:t>
      </w:r>
      <w:proofErr w:type="gramStart"/>
      <w:r w:rsidRPr="00A37F75">
        <w:rPr>
          <w:rFonts w:ascii="Arial" w:hAnsi="Arial" w:cs="Arial"/>
          <w:sz w:val="28"/>
          <w:szCs w:val="28"/>
        </w:rPr>
        <w:t>title</w:t>
      </w:r>
      <w:proofErr w:type="spellEnd"/>
      <w:r w:rsidRPr="00A37F75">
        <w:rPr>
          <w:rFonts w:ascii="Arial" w:hAnsi="Arial" w:cs="Arial"/>
          <w:sz w:val="28"/>
          <w:szCs w:val="28"/>
        </w:rPr>
        <w:t>(</w:t>
      </w:r>
      <w:proofErr w:type="gramEnd"/>
      <w:r w:rsidRPr="00A37F75">
        <w:rPr>
          <w:rFonts w:ascii="Arial" w:hAnsi="Arial" w:cs="Arial"/>
          <w:sz w:val="28"/>
          <w:szCs w:val="28"/>
        </w:rPr>
        <w:t>)}\</w:t>
      </w:r>
      <w:proofErr w:type="spellStart"/>
      <w:r w:rsidRPr="00A37F75">
        <w:rPr>
          <w:rFonts w:ascii="Arial" w:hAnsi="Arial" w:cs="Arial"/>
          <w:sz w:val="28"/>
          <w:szCs w:val="28"/>
        </w:rPr>
        <w:t>nAuthor</w:t>
      </w:r>
      <w:proofErr w:type="spellEnd"/>
      <w:r w:rsidRPr="00A37F75">
        <w:rPr>
          <w:rFonts w:ascii="Arial" w:hAnsi="Arial" w:cs="Arial"/>
          <w:sz w:val="28"/>
          <w:szCs w:val="28"/>
        </w:rPr>
        <w:t>: {</w:t>
      </w:r>
      <w:proofErr w:type="spellStart"/>
      <w:r w:rsidRPr="00A37F75">
        <w:rPr>
          <w:rFonts w:ascii="Arial" w:hAnsi="Arial" w:cs="Arial"/>
          <w:sz w:val="28"/>
          <w:szCs w:val="28"/>
        </w:rPr>
        <w:t>self.get_author</w:t>
      </w:r>
      <w:proofErr w:type="spellEnd"/>
      <w:r w:rsidRPr="00A37F75">
        <w:rPr>
          <w:rFonts w:ascii="Arial" w:hAnsi="Arial" w:cs="Arial"/>
          <w:sz w:val="28"/>
          <w:szCs w:val="28"/>
        </w:rPr>
        <w:t>()}\</w:t>
      </w:r>
      <w:proofErr w:type="spellStart"/>
      <w:r w:rsidRPr="00A37F75">
        <w:rPr>
          <w:rFonts w:ascii="Arial" w:hAnsi="Arial" w:cs="Arial"/>
          <w:sz w:val="28"/>
          <w:szCs w:val="28"/>
        </w:rPr>
        <w:t>nGenre</w:t>
      </w:r>
      <w:proofErr w:type="spellEnd"/>
      <w:r w:rsidRPr="00A37F75">
        <w:rPr>
          <w:rFonts w:ascii="Arial" w:hAnsi="Arial" w:cs="Arial"/>
          <w:sz w:val="28"/>
          <w:szCs w:val="28"/>
        </w:rPr>
        <w:t>: {</w:t>
      </w:r>
      <w:proofErr w:type="spellStart"/>
      <w:r w:rsidRPr="00A37F75">
        <w:rPr>
          <w:rFonts w:ascii="Arial" w:hAnsi="Arial" w:cs="Arial"/>
          <w:sz w:val="28"/>
          <w:szCs w:val="28"/>
        </w:rPr>
        <w:t>self.get_genre</w:t>
      </w:r>
      <w:proofErr w:type="spellEnd"/>
      <w:r w:rsidRPr="00A37F75">
        <w:rPr>
          <w:rFonts w:ascii="Arial" w:hAnsi="Arial" w:cs="Arial"/>
          <w:sz w:val="28"/>
          <w:szCs w:val="28"/>
        </w:rPr>
        <w:t>()}"</w:t>
      </w:r>
    </w:p>
    <w:p w14:paraId="6BF8A0D3" w14:textId="77777777" w:rsidR="00A37F75" w:rsidRPr="00A37F75" w:rsidRDefault="00A37F75" w:rsidP="00A37F75">
      <w:pPr>
        <w:rPr>
          <w:rFonts w:ascii="Arial" w:hAnsi="Arial" w:cs="Arial"/>
          <w:sz w:val="28"/>
          <w:szCs w:val="28"/>
        </w:rPr>
      </w:pPr>
    </w:p>
    <w:p w14:paraId="3C3EC260"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class </w:t>
      </w:r>
      <w:proofErr w:type="spellStart"/>
      <w:proofErr w:type="gramStart"/>
      <w:r w:rsidRPr="00A37F75">
        <w:rPr>
          <w:rFonts w:ascii="Arial" w:hAnsi="Arial" w:cs="Arial"/>
          <w:sz w:val="28"/>
          <w:szCs w:val="28"/>
        </w:rPr>
        <w:t>FictionBook</w:t>
      </w:r>
      <w:proofErr w:type="spellEnd"/>
      <w:r w:rsidRPr="00A37F75">
        <w:rPr>
          <w:rFonts w:ascii="Arial" w:hAnsi="Arial" w:cs="Arial"/>
          <w:sz w:val="28"/>
          <w:szCs w:val="28"/>
        </w:rPr>
        <w:t>(</w:t>
      </w:r>
      <w:proofErr w:type="gramEnd"/>
      <w:r w:rsidRPr="00A37F75">
        <w:rPr>
          <w:rFonts w:ascii="Arial" w:hAnsi="Arial" w:cs="Arial"/>
          <w:sz w:val="28"/>
          <w:szCs w:val="28"/>
        </w:rPr>
        <w:t>Book):</w:t>
      </w:r>
    </w:p>
    <w:p w14:paraId="4EB3C34D"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def __</w:t>
      </w:r>
      <w:proofErr w:type="spellStart"/>
      <w:r w:rsidRPr="00A37F75">
        <w:rPr>
          <w:rFonts w:ascii="Arial" w:hAnsi="Arial" w:cs="Arial"/>
          <w:sz w:val="28"/>
          <w:szCs w:val="28"/>
        </w:rPr>
        <w:t>init</w:t>
      </w:r>
      <w:proofErr w:type="spellEnd"/>
      <w:r w:rsidRPr="00A37F75">
        <w:rPr>
          <w:rFonts w:ascii="Arial" w:hAnsi="Arial" w:cs="Arial"/>
          <w:sz w:val="28"/>
          <w:szCs w:val="28"/>
        </w:rPr>
        <w:t>_</w:t>
      </w:r>
      <w:proofErr w:type="gramStart"/>
      <w:r w:rsidRPr="00A37F75">
        <w:rPr>
          <w:rFonts w:ascii="Arial" w:hAnsi="Arial" w:cs="Arial"/>
          <w:sz w:val="28"/>
          <w:szCs w:val="28"/>
        </w:rPr>
        <w:t>_(</w:t>
      </w:r>
      <w:proofErr w:type="gramEnd"/>
      <w:r w:rsidRPr="00A37F75">
        <w:rPr>
          <w:rFonts w:ascii="Arial" w:hAnsi="Arial" w:cs="Arial"/>
          <w:sz w:val="28"/>
          <w:szCs w:val="28"/>
        </w:rPr>
        <w:t>self, title, author):</w:t>
      </w:r>
    </w:p>
    <w:p w14:paraId="6158466D"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w:t>
      </w:r>
      <w:proofErr w:type="gramStart"/>
      <w:r w:rsidRPr="00A37F75">
        <w:rPr>
          <w:rFonts w:ascii="Arial" w:hAnsi="Arial" w:cs="Arial"/>
          <w:sz w:val="28"/>
          <w:szCs w:val="28"/>
        </w:rPr>
        <w:t>super(</w:t>
      </w:r>
      <w:proofErr w:type="gramEnd"/>
      <w:r w:rsidRPr="00A37F75">
        <w:rPr>
          <w:rFonts w:ascii="Arial" w:hAnsi="Arial" w:cs="Arial"/>
          <w:sz w:val="28"/>
          <w:szCs w:val="28"/>
        </w:rPr>
        <w:t>).__</w:t>
      </w:r>
      <w:proofErr w:type="spellStart"/>
      <w:r w:rsidRPr="00A37F75">
        <w:rPr>
          <w:rFonts w:ascii="Arial" w:hAnsi="Arial" w:cs="Arial"/>
          <w:sz w:val="28"/>
          <w:szCs w:val="28"/>
        </w:rPr>
        <w:t>init</w:t>
      </w:r>
      <w:proofErr w:type="spellEnd"/>
      <w:r w:rsidRPr="00A37F75">
        <w:rPr>
          <w:rFonts w:ascii="Arial" w:hAnsi="Arial" w:cs="Arial"/>
          <w:sz w:val="28"/>
          <w:szCs w:val="28"/>
        </w:rPr>
        <w:t>__(title, author, "Fiction")</w:t>
      </w:r>
    </w:p>
    <w:p w14:paraId="12929B31" w14:textId="77777777" w:rsidR="00A37F75" w:rsidRPr="00A37F75" w:rsidRDefault="00A37F75" w:rsidP="00A37F75">
      <w:pPr>
        <w:rPr>
          <w:rFonts w:ascii="Arial" w:hAnsi="Arial" w:cs="Arial"/>
          <w:sz w:val="28"/>
          <w:szCs w:val="28"/>
        </w:rPr>
      </w:pPr>
    </w:p>
    <w:p w14:paraId="1D58673E"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def </w:t>
      </w:r>
      <w:proofErr w:type="spellStart"/>
      <w:r w:rsidRPr="00A37F75">
        <w:rPr>
          <w:rFonts w:ascii="Arial" w:hAnsi="Arial" w:cs="Arial"/>
          <w:sz w:val="28"/>
          <w:szCs w:val="28"/>
        </w:rPr>
        <w:t>display_info</w:t>
      </w:r>
      <w:proofErr w:type="spellEnd"/>
      <w:r w:rsidRPr="00A37F75">
        <w:rPr>
          <w:rFonts w:ascii="Arial" w:hAnsi="Arial" w:cs="Arial"/>
          <w:sz w:val="28"/>
          <w:szCs w:val="28"/>
        </w:rPr>
        <w:t>(self):</w:t>
      </w:r>
    </w:p>
    <w:p w14:paraId="637D7117"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return </w:t>
      </w:r>
      <w:proofErr w:type="spellStart"/>
      <w:r w:rsidRPr="00A37F75">
        <w:rPr>
          <w:rFonts w:ascii="Arial" w:hAnsi="Arial" w:cs="Arial"/>
          <w:sz w:val="28"/>
          <w:szCs w:val="28"/>
        </w:rPr>
        <w:t>f"Title</w:t>
      </w:r>
      <w:proofErr w:type="spellEnd"/>
      <w:r w:rsidRPr="00A37F75">
        <w:rPr>
          <w:rFonts w:ascii="Arial" w:hAnsi="Arial" w:cs="Arial"/>
          <w:sz w:val="28"/>
          <w:szCs w:val="28"/>
        </w:rPr>
        <w:t>: {</w:t>
      </w:r>
      <w:proofErr w:type="spellStart"/>
      <w:r w:rsidRPr="00A37F75">
        <w:rPr>
          <w:rFonts w:ascii="Arial" w:hAnsi="Arial" w:cs="Arial"/>
          <w:sz w:val="28"/>
          <w:szCs w:val="28"/>
        </w:rPr>
        <w:t>self.get_</w:t>
      </w:r>
      <w:proofErr w:type="gramStart"/>
      <w:r w:rsidRPr="00A37F75">
        <w:rPr>
          <w:rFonts w:ascii="Arial" w:hAnsi="Arial" w:cs="Arial"/>
          <w:sz w:val="28"/>
          <w:szCs w:val="28"/>
        </w:rPr>
        <w:t>title</w:t>
      </w:r>
      <w:proofErr w:type="spellEnd"/>
      <w:r w:rsidRPr="00A37F75">
        <w:rPr>
          <w:rFonts w:ascii="Arial" w:hAnsi="Arial" w:cs="Arial"/>
          <w:sz w:val="28"/>
          <w:szCs w:val="28"/>
        </w:rPr>
        <w:t>(</w:t>
      </w:r>
      <w:proofErr w:type="gramEnd"/>
      <w:r w:rsidRPr="00A37F75">
        <w:rPr>
          <w:rFonts w:ascii="Arial" w:hAnsi="Arial" w:cs="Arial"/>
          <w:sz w:val="28"/>
          <w:szCs w:val="28"/>
        </w:rPr>
        <w:t>)}\</w:t>
      </w:r>
      <w:proofErr w:type="spellStart"/>
      <w:r w:rsidRPr="00A37F75">
        <w:rPr>
          <w:rFonts w:ascii="Arial" w:hAnsi="Arial" w:cs="Arial"/>
          <w:sz w:val="28"/>
          <w:szCs w:val="28"/>
        </w:rPr>
        <w:t>nAuthor</w:t>
      </w:r>
      <w:proofErr w:type="spellEnd"/>
      <w:r w:rsidRPr="00A37F75">
        <w:rPr>
          <w:rFonts w:ascii="Arial" w:hAnsi="Arial" w:cs="Arial"/>
          <w:sz w:val="28"/>
          <w:szCs w:val="28"/>
        </w:rPr>
        <w:t>: {</w:t>
      </w:r>
      <w:proofErr w:type="spellStart"/>
      <w:r w:rsidRPr="00A37F75">
        <w:rPr>
          <w:rFonts w:ascii="Arial" w:hAnsi="Arial" w:cs="Arial"/>
          <w:sz w:val="28"/>
          <w:szCs w:val="28"/>
        </w:rPr>
        <w:t>self.get_author</w:t>
      </w:r>
      <w:proofErr w:type="spellEnd"/>
      <w:r w:rsidRPr="00A37F75">
        <w:rPr>
          <w:rFonts w:ascii="Arial" w:hAnsi="Arial" w:cs="Arial"/>
          <w:sz w:val="28"/>
          <w:szCs w:val="28"/>
        </w:rPr>
        <w:t>()}\</w:t>
      </w:r>
      <w:proofErr w:type="spellStart"/>
      <w:r w:rsidRPr="00A37F75">
        <w:rPr>
          <w:rFonts w:ascii="Arial" w:hAnsi="Arial" w:cs="Arial"/>
          <w:sz w:val="28"/>
          <w:szCs w:val="28"/>
        </w:rPr>
        <w:t>nGenre</w:t>
      </w:r>
      <w:proofErr w:type="spellEnd"/>
      <w:r w:rsidRPr="00A37F75">
        <w:rPr>
          <w:rFonts w:ascii="Arial" w:hAnsi="Arial" w:cs="Arial"/>
          <w:sz w:val="28"/>
          <w:szCs w:val="28"/>
        </w:rPr>
        <w:t>: {</w:t>
      </w:r>
      <w:proofErr w:type="spellStart"/>
      <w:r w:rsidRPr="00A37F75">
        <w:rPr>
          <w:rFonts w:ascii="Arial" w:hAnsi="Arial" w:cs="Arial"/>
          <w:sz w:val="28"/>
          <w:szCs w:val="28"/>
        </w:rPr>
        <w:t>self.get_genre</w:t>
      </w:r>
      <w:proofErr w:type="spellEnd"/>
      <w:r w:rsidRPr="00A37F75">
        <w:rPr>
          <w:rFonts w:ascii="Arial" w:hAnsi="Arial" w:cs="Arial"/>
          <w:sz w:val="28"/>
          <w:szCs w:val="28"/>
        </w:rPr>
        <w:t>()}"</w:t>
      </w:r>
    </w:p>
    <w:p w14:paraId="5E6868B4" w14:textId="77777777" w:rsidR="00A37F75" w:rsidRPr="00A37F75" w:rsidRDefault="00A37F75" w:rsidP="00A37F75">
      <w:pPr>
        <w:rPr>
          <w:rFonts w:ascii="Arial" w:hAnsi="Arial" w:cs="Arial"/>
          <w:sz w:val="28"/>
          <w:szCs w:val="28"/>
        </w:rPr>
      </w:pPr>
    </w:p>
    <w:p w14:paraId="6685AA10"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class </w:t>
      </w:r>
      <w:proofErr w:type="spellStart"/>
      <w:proofErr w:type="gramStart"/>
      <w:r w:rsidRPr="00A37F75">
        <w:rPr>
          <w:rFonts w:ascii="Arial" w:hAnsi="Arial" w:cs="Arial"/>
          <w:sz w:val="28"/>
          <w:szCs w:val="28"/>
        </w:rPr>
        <w:t>DystopianBook</w:t>
      </w:r>
      <w:proofErr w:type="spellEnd"/>
      <w:r w:rsidRPr="00A37F75">
        <w:rPr>
          <w:rFonts w:ascii="Arial" w:hAnsi="Arial" w:cs="Arial"/>
          <w:sz w:val="28"/>
          <w:szCs w:val="28"/>
        </w:rPr>
        <w:t>(</w:t>
      </w:r>
      <w:proofErr w:type="gramEnd"/>
      <w:r w:rsidRPr="00A37F75">
        <w:rPr>
          <w:rFonts w:ascii="Arial" w:hAnsi="Arial" w:cs="Arial"/>
          <w:sz w:val="28"/>
          <w:szCs w:val="28"/>
        </w:rPr>
        <w:t>Book):</w:t>
      </w:r>
    </w:p>
    <w:p w14:paraId="30DA1E80"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def __</w:t>
      </w:r>
      <w:proofErr w:type="spellStart"/>
      <w:r w:rsidRPr="00A37F75">
        <w:rPr>
          <w:rFonts w:ascii="Arial" w:hAnsi="Arial" w:cs="Arial"/>
          <w:sz w:val="28"/>
          <w:szCs w:val="28"/>
        </w:rPr>
        <w:t>init</w:t>
      </w:r>
      <w:proofErr w:type="spellEnd"/>
      <w:r w:rsidRPr="00A37F75">
        <w:rPr>
          <w:rFonts w:ascii="Arial" w:hAnsi="Arial" w:cs="Arial"/>
          <w:sz w:val="28"/>
          <w:szCs w:val="28"/>
        </w:rPr>
        <w:t>_</w:t>
      </w:r>
      <w:proofErr w:type="gramStart"/>
      <w:r w:rsidRPr="00A37F75">
        <w:rPr>
          <w:rFonts w:ascii="Arial" w:hAnsi="Arial" w:cs="Arial"/>
          <w:sz w:val="28"/>
          <w:szCs w:val="28"/>
        </w:rPr>
        <w:t>_(</w:t>
      </w:r>
      <w:proofErr w:type="gramEnd"/>
      <w:r w:rsidRPr="00A37F75">
        <w:rPr>
          <w:rFonts w:ascii="Arial" w:hAnsi="Arial" w:cs="Arial"/>
          <w:sz w:val="28"/>
          <w:szCs w:val="28"/>
        </w:rPr>
        <w:t>self, title, author):</w:t>
      </w:r>
    </w:p>
    <w:p w14:paraId="3AD0E38D"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w:t>
      </w:r>
      <w:proofErr w:type="gramStart"/>
      <w:r w:rsidRPr="00A37F75">
        <w:rPr>
          <w:rFonts w:ascii="Arial" w:hAnsi="Arial" w:cs="Arial"/>
          <w:sz w:val="28"/>
          <w:szCs w:val="28"/>
        </w:rPr>
        <w:t>super(</w:t>
      </w:r>
      <w:proofErr w:type="gramEnd"/>
      <w:r w:rsidRPr="00A37F75">
        <w:rPr>
          <w:rFonts w:ascii="Arial" w:hAnsi="Arial" w:cs="Arial"/>
          <w:sz w:val="28"/>
          <w:szCs w:val="28"/>
        </w:rPr>
        <w:t>).__</w:t>
      </w:r>
      <w:proofErr w:type="spellStart"/>
      <w:r w:rsidRPr="00A37F75">
        <w:rPr>
          <w:rFonts w:ascii="Arial" w:hAnsi="Arial" w:cs="Arial"/>
          <w:sz w:val="28"/>
          <w:szCs w:val="28"/>
        </w:rPr>
        <w:t>init</w:t>
      </w:r>
      <w:proofErr w:type="spellEnd"/>
      <w:r w:rsidRPr="00A37F75">
        <w:rPr>
          <w:rFonts w:ascii="Arial" w:hAnsi="Arial" w:cs="Arial"/>
          <w:sz w:val="28"/>
          <w:szCs w:val="28"/>
        </w:rPr>
        <w:t>__(title, author, "Dystopian")</w:t>
      </w:r>
    </w:p>
    <w:p w14:paraId="7AB663E6" w14:textId="77777777" w:rsidR="00A37F75" w:rsidRPr="00A37F75" w:rsidRDefault="00A37F75" w:rsidP="00A37F75">
      <w:pPr>
        <w:rPr>
          <w:rFonts w:ascii="Arial" w:hAnsi="Arial" w:cs="Arial"/>
          <w:sz w:val="28"/>
          <w:szCs w:val="28"/>
        </w:rPr>
      </w:pPr>
    </w:p>
    <w:p w14:paraId="422359ED"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def </w:t>
      </w:r>
      <w:proofErr w:type="spellStart"/>
      <w:r w:rsidRPr="00A37F75">
        <w:rPr>
          <w:rFonts w:ascii="Arial" w:hAnsi="Arial" w:cs="Arial"/>
          <w:sz w:val="28"/>
          <w:szCs w:val="28"/>
        </w:rPr>
        <w:t>display_info</w:t>
      </w:r>
      <w:proofErr w:type="spellEnd"/>
      <w:r w:rsidRPr="00A37F75">
        <w:rPr>
          <w:rFonts w:ascii="Arial" w:hAnsi="Arial" w:cs="Arial"/>
          <w:sz w:val="28"/>
          <w:szCs w:val="28"/>
        </w:rPr>
        <w:t>(self):</w:t>
      </w:r>
    </w:p>
    <w:p w14:paraId="613DBE2D" w14:textId="77777777" w:rsidR="00A37F75" w:rsidRPr="00A37F75" w:rsidRDefault="00A37F75" w:rsidP="00A37F75">
      <w:pPr>
        <w:rPr>
          <w:rFonts w:ascii="Arial" w:hAnsi="Arial" w:cs="Arial"/>
          <w:sz w:val="28"/>
          <w:szCs w:val="28"/>
        </w:rPr>
      </w:pPr>
      <w:r w:rsidRPr="00A37F75">
        <w:rPr>
          <w:rFonts w:ascii="Arial" w:hAnsi="Arial" w:cs="Arial"/>
          <w:sz w:val="28"/>
          <w:szCs w:val="28"/>
        </w:rPr>
        <w:lastRenderedPageBreak/>
        <w:t xml:space="preserve">        return </w:t>
      </w:r>
      <w:proofErr w:type="spellStart"/>
      <w:r w:rsidRPr="00A37F75">
        <w:rPr>
          <w:rFonts w:ascii="Arial" w:hAnsi="Arial" w:cs="Arial"/>
          <w:sz w:val="28"/>
          <w:szCs w:val="28"/>
        </w:rPr>
        <w:t>f"Title</w:t>
      </w:r>
      <w:proofErr w:type="spellEnd"/>
      <w:r w:rsidRPr="00A37F75">
        <w:rPr>
          <w:rFonts w:ascii="Arial" w:hAnsi="Arial" w:cs="Arial"/>
          <w:sz w:val="28"/>
          <w:szCs w:val="28"/>
        </w:rPr>
        <w:t>: {</w:t>
      </w:r>
      <w:proofErr w:type="spellStart"/>
      <w:r w:rsidRPr="00A37F75">
        <w:rPr>
          <w:rFonts w:ascii="Arial" w:hAnsi="Arial" w:cs="Arial"/>
          <w:sz w:val="28"/>
          <w:szCs w:val="28"/>
        </w:rPr>
        <w:t>self.get_</w:t>
      </w:r>
      <w:proofErr w:type="gramStart"/>
      <w:r w:rsidRPr="00A37F75">
        <w:rPr>
          <w:rFonts w:ascii="Arial" w:hAnsi="Arial" w:cs="Arial"/>
          <w:sz w:val="28"/>
          <w:szCs w:val="28"/>
        </w:rPr>
        <w:t>title</w:t>
      </w:r>
      <w:proofErr w:type="spellEnd"/>
      <w:r w:rsidRPr="00A37F75">
        <w:rPr>
          <w:rFonts w:ascii="Arial" w:hAnsi="Arial" w:cs="Arial"/>
          <w:sz w:val="28"/>
          <w:szCs w:val="28"/>
        </w:rPr>
        <w:t>(</w:t>
      </w:r>
      <w:proofErr w:type="gramEnd"/>
      <w:r w:rsidRPr="00A37F75">
        <w:rPr>
          <w:rFonts w:ascii="Arial" w:hAnsi="Arial" w:cs="Arial"/>
          <w:sz w:val="28"/>
          <w:szCs w:val="28"/>
        </w:rPr>
        <w:t>)}\</w:t>
      </w:r>
      <w:proofErr w:type="spellStart"/>
      <w:r w:rsidRPr="00A37F75">
        <w:rPr>
          <w:rFonts w:ascii="Arial" w:hAnsi="Arial" w:cs="Arial"/>
          <w:sz w:val="28"/>
          <w:szCs w:val="28"/>
        </w:rPr>
        <w:t>nAuthor</w:t>
      </w:r>
      <w:proofErr w:type="spellEnd"/>
      <w:r w:rsidRPr="00A37F75">
        <w:rPr>
          <w:rFonts w:ascii="Arial" w:hAnsi="Arial" w:cs="Arial"/>
          <w:sz w:val="28"/>
          <w:szCs w:val="28"/>
        </w:rPr>
        <w:t>: {</w:t>
      </w:r>
      <w:proofErr w:type="spellStart"/>
      <w:r w:rsidRPr="00A37F75">
        <w:rPr>
          <w:rFonts w:ascii="Arial" w:hAnsi="Arial" w:cs="Arial"/>
          <w:sz w:val="28"/>
          <w:szCs w:val="28"/>
        </w:rPr>
        <w:t>self.get_author</w:t>
      </w:r>
      <w:proofErr w:type="spellEnd"/>
      <w:r w:rsidRPr="00A37F75">
        <w:rPr>
          <w:rFonts w:ascii="Arial" w:hAnsi="Arial" w:cs="Arial"/>
          <w:sz w:val="28"/>
          <w:szCs w:val="28"/>
        </w:rPr>
        <w:t>()}\</w:t>
      </w:r>
      <w:proofErr w:type="spellStart"/>
      <w:r w:rsidRPr="00A37F75">
        <w:rPr>
          <w:rFonts w:ascii="Arial" w:hAnsi="Arial" w:cs="Arial"/>
          <w:sz w:val="28"/>
          <w:szCs w:val="28"/>
        </w:rPr>
        <w:t>nGenre</w:t>
      </w:r>
      <w:proofErr w:type="spellEnd"/>
      <w:r w:rsidRPr="00A37F75">
        <w:rPr>
          <w:rFonts w:ascii="Arial" w:hAnsi="Arial" w:cs="Arial"/>
          <w:sz w:val="28"/>
          <w:szCs w:val="28"/>
        </w:rPr>
        <w:t>: {</w:t>
      </w:r>
      <w:proofErr w:type="spellStart"/>
      <w:r w:rsidRPr="00A37F75">
        <w:rPr>
          <w:rFonts w:ascii="Arial" w:hAnsi="Arial" w:cs="Arial"/>
          <w:sz w:val="28"/>
          <w:szCs w:val="28"/>
        </w:rPr>
        <w:t>self.get_genre</w:t>
      </w:r>
      <w:proofErr w:type="spellEnd"/>
      <w:r w:rsidRPr="00A37F75">
        <w:rPr>
          <w:rFonts w:ascii="Arial" w:hAnsi="Arial" w:cs="Arial"/>
          <w:sz w:val="28"/>
          <w:szCs w:val="28"/>
        </w:rPr>
        <w:t>()}"</w:t>
      </w:r>
    </w:p>
    <w:p w14:paraId="18B59F77" w14:textId="77777777" w:rsidR="00A37F75" w:rsidRPr="00A37F75" w:rsidRDefault="00A37F75" w:rsidP="00A37F75">
      <w:pPr>
        <w:rPr>
          <w:rFonts w:ascii="Arial" w:hAnsi="Arial" w:cs="Arial"/>
          <w:color w:val="548DD4" w:themeColor="text2" w:themeTint="99"/>
          <w:sz w:val="28"/>
          <w:szCs w:val="28"/>
        </w:rPr>
      </w:pPr>
    </w:p>
    <w:p w14:paraId="0AB346EA" w14:textId="77777777" w:rsidR="00A37F75" w:rsidRPr="00A37F75" w:rsidRDefault="00A37F75" w:rsidP="00A37F75">
      <w:pPr>
        <w:rPr>
          <w:rFonts w:ascii="Arial" w:hAnsi="Arial" w:cs="Arial"/>
          <w:color w:val="548DD4" w:themeColor="text2" w:themeTint="99"/>
          <w:sz w:val="28"/>
          <w:szCs w:val="28"/>
        </w:rPr>
      </w:pPr>
      <w:r w:rsidRPr="00A37F75">
        <w:rPr>
          <w:rFonts w:ascii="Arial" w:hAnsi="Arial" w:cs="Arial"/>
          <w:color w:val="548DD4" w:themeColor="text2" w:themeTint="99"/>
          <w:sz w:val="28"/>
          <w:szCs w:val="28"/>
        </w:rPr>
        <w:t># Create instances of specific book types (with encapsulation and polymorphism)</w:t>
      </w:r>
    </w:p>
    <w:p w14:paraId="1AB438B5" w14:textId="77777777" w:rsidR="00A37F75" w:rsidRPr="00A37F75" w:rsidRDefault="00A37F75" w:rsidP="00A37F75">
      <w:pPr>
        <w:rPr>
          <w:rFonts w:ascii="Arial" w:hAnsi="Arial" w:cs="Arial"/>
          <w:sz w:val="28"/>
          <w:szCs w:val="28"/>
        </w:rPr>
      </w:pPr>
      <w:r w:rsidRPr="00A37F75">
        <w:rPr>
          <w:rFonts w:ascii="Arial" w:hAnsi="Arial" w:cs="Arial"/>
          <w:sz w:val="28"/>
          <w:szCs w:val="28"/>
        </w:rPr>
        <w:t>books = [</w:t>
      </w:r>
    </w:p>
    <w:p w14:paraId="0EF025FD"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w:t>
      </w:r>
      <w:proofErr w:type="spellStart"/>
      <w:proofErr w:type="gramStart"/>
      <w:r w:rsidRPr="00A37F75">
        <w:rPr>
          <w:rFonts w:ascii="Arial" w:hAnsi="Arial" w:cs="Arial"/>
          <w:sz w:val="28"/>
          <w:szCs w:val="28"/>
        </w:rPr>
        <w:t>ClassicBook</w:t>
      </w:r>
      <w:proofErr w:type="spellEnd"/>
      <w:r w:rsidRPr="00A37F75">
        <w:rPr>
          <w:rFonts w:ascii="Arial" w:hAnsi="Arial" w:cs="Arial"/>
          <w:sz w:val="28"/>
          <w:szCs w:val="28"/>
        </w:rPr>
        <w:t>(</w:t>
      </w:r>
      <w:proofErr w:type="gramEnd"/>
      <w:r w:rsidRPr="00A37F75">
        <w:rPr>
          <w:rFonts w:ascii="Arial" w:hAnsi="Arial" w:cs="Arial"/>
          <w:sz w:val="28"/>
          <w:szCs w:val="28"/>
        </w:rPr>
        <w:t>"The Great Gatsby", "F. Scott Fitzgerald"),</w:t>
      </w:r>
    </w:p>
    <w:p w14:paraId="2DEE1129"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w:t>
      </w:r>
      <w:proofErr w:type="spellStart"/>
      <w:proofErr w:type="gramStart"/>
      <w:r w:rsidRPr="00A37F75">
        <w:rPr>
          <w:rFonts w:ascii="Arial" w:hAnsi="Arial" w:cs="Arial"/>
          <w:sz w:val="28"/>
          <w:szCs w:val="28"/>
        </w:rPr>
        <w:t>FantasyBook</w:t>
      </w:r>
      <w:proofErr w:type="spellEnd"/>
      <w:r w:rsidRPr="00A37F75">
        <w:rPr>
          <w:rFonts w:ascii="Arial" w:hAnsi="Arial" w:cs="Arial"/>
          <w:sz w:val="28"/>
          <w:szCs w:val="28"/>
        </w:rPr>
        <w:t>(</w:t>
      </w:r>
      <w:proofErr w:type="gramEnd"/>
      <w:r w:rsidRPr="00A37F75">
        <w:rPr>
          <w:rFonts w:ascii="Arial" w:hAnsi="Arial" w:cs="Arial"/>
          <w:sz w:val="28"/>
          <w:szCs w:val="28"/>
        </w:rPr>
        <w:t>"Harry Potter and the Sorcerer's Stone", "J.K. Rowling"),</w:t>
      </w:r>
    </w:p>
    <w:p w14:paraId="211518DB"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w:t>
      </w:r>
      <w:proofErr w:type="spellStart"/>
      <w:proofErr w:type="gramStart"/>
      <w:r w:rsidRPr="00A37F75">
        <w:rPr>
          <w:rFonts w:ascii="Arial" w:hAnsi="Arial" w:cs="Arial"/>
          <w:sz w:val="28"/>
          <w:szCs w:val="28"/>
        </w:rPr>
        <w:t>FictionBook</w:t>
      </w:r>
      <w:proofErr w:type="spellEnd"/>
      <w:r w:rsidRPr="00A37F75">
        <w:rPr>
          <w:rFonts w:ascii="Arial" w:hAnsi="Arial" w:cs="Arial"/>
          <w:sz w:val="28"/>
          <w:szCs w:val="28"/>
        </w:rPr>
        <w:t>(</w:t>
      </w:r>
      <w:proofErr w:type="gramEnd"/>
      <w:r w:rsidRPr="00A37F75">
        <w:rPr>
          <w:rFonts w:ascii="Arial" w:hAnsi="Arial" w:cs="Arial"/>
          <w:sz w:val="28"/>
          <w:szCs w:val="28"/>
        </w:rPr>
        <w:t>"To Kill a Mockingbird", "Harper Lee"),</w:t>
      </w:r>
    </w:p>
    <w:p w14:paraId="41673D8F" w14:textId="77777777" w:rsidR="00A37F75" w:rsidRPr="00A37F75" w:rsidRDefault="00A37F75" w:rsidP="00A37F75">
      <w:pPr>
        <w:rPr>
          <w:rFonts w:ascii="Arial" w:hAnsi="Arial" w:cs="Arial"/>
          <w:sz w:val="28"/>
          <w:szCs w:val="28"/>
        </w:rPr>
      </w:pPr>
      <w:r w:rsidRPr="00A37F75">
        <w:rPr>
          <w:rFonts w:ascii="Arial" w:hAnsi="Arial" w:cs="Arial"/>
          <w:sz w:val="28"/>
          <w:szCs w:val="28"/>
        </w:rPr>
        <w:t xml:space="preserve">    </w:t>
      </w:r>
      <w:proofErr w:type="spellStart"/>
      <w:proofErr w:type="gramStart"/>
      <w:r w:rsidRPr="00A37F75">
        <w:rPr>
          <w:rFonts w:ascii="Arial" w:hAnsi="Arial" w:cs="Arial"/>
          <w:sz w:val="28"/>
          <w:szCs w:val="28"/>
        </w:rPr>
        <w:t>DystopianBook</w:t>
      </w:r>
      <w:proofErr w:type="spellEnd"/>
      <w:r w:rsidRPr="00A37F75">
        <w:rPr>
          <w:rFonts w:ascii="Arial" w:hAnsi="Arial" w:cs="Arial"/>
          <w:sz w:val="28"/>
          <w:szCs w:val="28"/>
        </w:rPr>
        <w:t>(</w:t>
      </w:r>
      <w:proofErr w:type="gramEnd"/>
      <w:r w:rsidRPr="00A37F75">
        <w:rPr>
          <w:rFonts w:ascii="Arial" w:hAnsi="Arial" w:cs="Arial"/>
          <w:sz w:val="28"/>
          <w:szCs w:val="28"/>
        </w:rPr>
        <w:t>"1984", "George Orwell"),</w:t>
      </w:r>
    </w:p>
    <w:p w14:paraId="30B1730A" w14:textId="77777777" w:rsidR="00A37F75" w:rsidRPr="00A37F75" w:rsidRDefault="00A37F75" w:rsidP="00A37F75">
      <w:pPr>
        <w:rPr>
          <w:rFonts w:ascii="Arial" w:hAnsi="Arial" w:cs="Arial"/>
          <w:sz w:val="28"/>
          <w:szCs w:val="28"/>
        </w:rPr>
      </w:pPr>
      <w:r w:rsidRPr="00A37F75">
        <w:rPr>
          <w:rFonts w:ascii="Arial" w:hAnsi="Arial" w:cs="Arial"/>
          <w:sz w:val="28"/>
          <w:szCs w:val="28"/>
        </w:rPr>
        <w:t>]</w:t>
      </w:r>
    </w:p>
    <w:p w14:paraId="2297032D" w14:textId="77777777" w:rsidR="00A37F75" w:rsidRPr="00A37F75" w:rsidRDefault="00A37F75" w:rsidP="00A37F75">
      <w:pPr>
        <w:rPr>
          <w:rFonts w:ascii="Arial" w:hAnsi="Arial" w:cs="Arial"/>
          <w:sz w:val="28"/>
          <w:szCs w:val="28"/>
        </w:rPr>
      </w:pPr>
    </w:p>
    <w:p w14:paraId="1661A633" w14:textId="77777777" w:rsidR="00A37F75" w:rsidRPr="00A37F75" w:rsidRDefault="00A37F75" w:rsidP="00A37F75">
      <w:pPr>
        <w:rPr>
          <w:rFonts w:ascii="Arial" w:hAnsi="Arial" w:cs="Arial"/>
          <w:color w:val="548DD4" w:themeColor="text2" w:themeTint="99"/>
          <w:sz w:val="28"/>
          <w:szCs w:val="28"/>
        </w:rPr>
      </w:pPr>
      <w:r w:rsidRPr="00A37F75">
        <w:rPr>
          <w:rFonts w:ascii="Arial" w:hAnsi="Arial" w:cs="Arial"/>
          <w:color w:val="548DD4" w:themeColor="text2" w:themeTint="99"/>
          <w:sz w:val="28"/>
          <w:szCs w:val="28"/>
        </w:rPr>
        <w:t># Use polymorphism to display information about each book</w:t>
      </w:r>
    </w:p>
    <w:p w14:paraId="3B31A5A1" w14:textId="77777777" w:rsidR="00A37F75" w:rsidRPr="00A37F75" w:rsidRDefault="00A37F75" w:rsidP="00A37F75">
      <w:pPr>
        <w:rPr>
          <w:rFonts w:ascii="Arial" w:hAnsi="Arial" w:cs="Arial"/>
          <w:color w:val="548DD4" w:themeColor="text2" w:themeTint="99"/>
          <w:sz w:val="28"/>
          <w:szCs w:val="28"/>
        </w:rPr>
      </w:pPr>
      <w:r w:rsidRPr="00A37F75">
        <w:rPr>
          <w:rFonts w:ascii="Arial" w:hAnsi="Arial" w:cs="Arial"/>
          <w:color w:val="548DD4" w:themeColor="text2" w:themeTint="99"/>
          <w:sz w:val="28"/>
          <w:szCs w:val="28"/>
        </w:rPr>
        <w:t>for book in books:</w:t>
      </w:r>
    </w:p>
    <w:p w14:paraId="50AD39F3" w14:textId="77777777" w:rsidR="00D40F8A" w:rsidRDefault="00A37F75" w:rsidP="00A37F75">
      <w:pPr>
        <w:rPr>
          <w:rFonts w:ascii="Arial" w:hAnsi="Arial" w:cs="Arial"/>
          <w:sz w:val="28"/>
          <w:szCs w:val="28"/>
        </w:rPr>
      </w:pPr>
      <w:r w:rsidRPr="00A37F75">
        <w:rPr>
          <w:rFonts w:ascii="Arial" w:hAnsi="Arial" w:cs="Arial"/>
          <w:sz w:val="28"/>
          <w:szCs w:val="28"/>
        </w:rPr>
        <w:t xml:space="preserve">    print(</w:t>
      </w:r>
      <w:proofErr w:type="spellStart"/>
      <w:proofErr w:type="gramStart"/>
      <w:r w:rsidRPr="00A37F75">
        <w:rPr>
          <w:rFonts w:ascii="Arial" w:hAnsi="Arial" w:cs="Arial"/>
          <w:sz w:val="28"/>
          <w:szCs w:val="28"/>
        </w:rPr>
        <w:t>book.display</w:t>
      </w:r>
      <w:proofErr w:type="gramEnd"/>
      <w:r w:rsidRPr="00A37F75">
        <w:rPr>
          <w:rFonts w:ascii="Arial" w:hAnsi="Arial" w:cs="Arial"/>
          <w:sz w:val="28"/>
          <w:szCs w:val="28"/>
        </w:rPr>
        <w:t>_info</w:t>
      </w:r>
      <w:proofErr w:type="spellEnd"/>
      <w:r w:rsidRPr="00A37F75">
        <w:rPr>
          <w:rFonts w:ascii="Arial" w:hAnsi="Arial" w:cs="Arial"/>
          <w:sz w:val="28"/>
          <w:szCs w:val="28"/>
        </w:rPr>
        <w:t>())</w:t>
      </w:r>
    </w:p>
    <w:p w14:paraId="0EE09D2B" w14:textId="77777777" w:rsidR="00A37F75" w:rsidRDefault="00A37F75" w:rsidP="00A37F75">
      <w:pPr>
        <w:rPr>
          <w:rFonts w:ascii="Arial" w:hAnsi="Arial" w:cs="Arial"/>
          <w:sz w:val="28"/>
          <w:szCs w:val="28"/>
        </w:rPr>
      </w:pPr>
    </w:p>
    <w:p w14:paraId="6DCFE65D" w14:textId="77777777" w:rsidR="00A37F75" w:rsidRDefault="00A37F75" w:rsidP="00A37F75">
      <w:pPr>
        <w:rPr>
          <w:rFonts w:ascii="Arial" w:hAnsi="Arial" w:cs="Arial"/>
          <w:sz w:val="28"/>
          <w:szCs w:val="28"/>
        </w:rPr>
      </w:pPr>
    </w:p>
    <w:p w14:paraId="40939AB2" w14:textId="77777777" w:rsidR="00A37F75" w:rsidRDefault="00A37F75" w:rsidP="00A37F75">
      <w:pPr>
        <w:rPr>
          <w:rFonts w:ascii="Arial" w:hAnsi="Arial" w:cs="Arial"/>
          <w:sz w:val="28"/>
          <w:szCs w:val="28"/>
        </w:rPr>
      </w:pPr>
    </w:p>
    <w:p w14:paraId="6B03C6DE" w14:textId="77777777" w:rsidR="00A37F75" w:rsidRDefault="00A37F75" w:rsidP="00A37F75">
      <w:pPr>
        <w:rPr>
          <w:rFonts w:ascii="Arial" w:hAnsi="Arial" w:cs="Arial"/>
          <w:sz w:val="28"/>
          <w:szCs w:val="28"/>
        </w:rPr>
      </w:pPr>
    </w:p>
    <w:p w14:paraId="34E31218" w14:textId="77777777" w:rsidR="00A37F75" w:rsidRPr="00A37F75" w:rsidRDefault="00A37F75" w:rsidP="00A37F75">
      <w:pPr>
        <w:rPr>
          <w:rFonts w:ascii="Arial" w:hAnsi="Arial" w:cs="Arial"/>
          <w:sz w:val="28"/>
          <w:szCs w:val="28"/>
        </w:rPr>
      </w:pPr>
      <w:r w:rsidRPr="00A37F75">
        <w:rPr>
          <w:rFonts w:ascii="Arial" w:hAnsi="Arial" w:cs="Arial"/>
          <w:sz w:val="28"/>
          <w:szCs w:val="28"/>
        </w:rPr>
        <w:t>User Guide:</w:t>
      </w:r>
    </w:p>
    <w:p w14:paraId="0639FE5C" w14:textId="77777777" w:rsidR="00A37F75" w:rsidRPr="00A37F75" w:rsidRDefault="00A37F75" w:rsidP="00A37F75">
      <w:pPr>
        <w:rPr>
          <w:rFonts w:ascii="Arial" w:hAnsi="Arial" w:cs="Arial"/>
          <w:sz w:val="28"/>
          <w:szCs w:val="28"/>
        </w:rPr>
      </w:pPr>
    </w:p>
    <w:p w14:paraId="79DFC884" w14:textId="77777777" w:rsidR="00A37F75" w:rsidRPr="00A37F75" w:rsidRDefault="00A37F75" w:rsidP="00A37F75">
      <w:pPr>
        <w:rPr>
          <w:rFonts w:ascii="Arial" w:hAnsi="Arial" w:cs="Arial"/>
          <w:sz w:val="28"/>
          <w:szCs w:val="28"/>
        </w:rPr>
      </w:pPr>
    </w:p>
    <w:p w14:paraId="191C5988" w14:textId="42D35205" w:rsidR="00A37F75" w:rsidRPr="00A37F75" w:rsidRDefault="00A37F75" w:rsidP="00A37F75">
      <w:pPr>
        <w:pStyle w:val="ListParagraph"/>
        <w:numPr>
          <w:ilvl w:val="0"/>
          <w:numId w:val="4"/>
        </w:numPr>
        <w:rPr>
          <w:rFonts w:ascii="Arial" w:hAnsi="Arial" w:cs="Arial"/>
          <w:sz w:val="28"/>
          <w:szCs w:val="28"/>
        </w:rPr>
      </w:pPr>
      <w:r w:rsidRPr="00A37F75">
        <w:rPr>
          <w:rFonts w:ascii="Arial" w:hAnsi="Arial" w:cs="Arial"/>
          <w:sz w:val="28"/>
          <w:szCs w:val="28"/>
        </w:rPr>
        <w:t>Creating Book Instances:</w:t>
      </w:r>
    </w:p>
    <w:p w14:paraId="6FA36755" w14:textId="7811E387" w:rsidR="00A37F75" w:rsidRPr="00A37F75" w:rsidRDefault="00A37F75" w:rsidP="00A37F75">
      <w:pPr>
        <w:rPr>
          <w:rFonts w:ascii="Arial" w:hAnsi="Arial" w:cs="Arial"/>
          <w:sz w:val="28"/>
          <w:szCs w:val="28"/>
        </w:rPr>
      </w:pPr>
      <w:r w:rsidRPr="00A37F75">
        <w:rPr>
          <w:rFonts w:ascii="Arial" w:hAnsi="Arial" w:cs="Arial"/>
          <w:sz w:val="28"/>
          <w:szCs w:val="28"/>
        </w:rPr>
        <w:t xml:space="preserve">You can create instances of specific book types by instantiating the appropriate subclass (e.g., </w:t>
      </w:r>
      <w:proofErr w:type="spellStart"/>
      <w:r w:rsidRPr="00A37F75">
        <w:rPr>
          <w:rFonts w:ascii="Arial" w:hAnsi="Arial" w:cs="Arial"/>
          <w:sz w:val="28"/>
          <w:szCs w:val="28"/>
        </w:rPr>
        <w:t>ClassicBook</w:t>
      </w:r>
      <w:proofErr w:type="spellEnd"/>
      <w:r w:rsidRPr="00A37F75">
        <w:rPr>
          <w:rFonts w:ascii="Arial" w:hAnsi="Arial" w:cs="Arial"/>
          <w:sz w:val="28"/>
          <w:szCs w:val="28"/>
        </w:rPr>
        <w:t xml:space="preserve">, </w:t>
      </w:r>
      <w:proofErr w:type="spellStart"/>
      <w:r w:rsidRPr="00A37F75">
        <w:rPr>
          <w:rFonts w:ascii="Arial" w:hAnsi="Arial" w:cs="Arial"/>
          <w:sz w:val="28"/>
          <w:szCs w:val="28"/>
        </w:rPr>
        <w:t>FantasyBook</w:t>
      </w:r>
      <w:proofErr w:type="spellEnd"/>
      <w:r w:rsidRPr="00A37F75">
        <w:rPr>
          <w:rFonts w:ascii="Arial" w:hAnsi="Arial" w:cs="Arial"/>
          <w:sz w:val="28"/>
          <w:szCs w:val="28"/>
        </w:rPr>
        <w:t>) and providing the title and author as arguments.</w:t>
      </w:r>
    </w:p>
    <w:p w14:paraId="5D704E0E" w14:textId="77777777" w:rsidR="00A37F75" w:rsidRDefault="00A37F75" w:rsidP="00A37F75">
      <w:pPr>
        <w:rPr>
          <w:rFonts w:ascii="Arial" w:hAnsi="Arial" w:cs="Arial"/>
          <w:sz w:val="28"/>
          <w:szCs w:val="28"/>
        </w:rPr>
      </w:pPr>
    </w:p>
    <w:p w14:paraId="6AC0192B" w14:textId="6EB83B11" w:rsidR="00A37F75" w:rsidRPr="00A37F75" w:rsidRDefault="00A37F75" w:rsidP="00A37F75">
      <w:pPr>
        <w:rPr>
          <w:rFonts w:ascii="Arial" w:hAnsi="Arial" w:cs="Arial"/>
          <w:sz w:val="28"/>
          <w:szCs w:val="28"/>
        </w:rPr>
      </w:pPr>
      <w:r w:rsidRPr="00A37F75">
        <w:rPr>
          <w:rFonts w:ascii="Arial" w:hAnsi="Arial" w:cs="Arial"/>
          <w:sz w:val="28"/>
          <w:szCs w:val="28"/>
        </w:rPr>
        <w:t>2.Accessing Book Information:</w:t>
      </w:r>
    </w:p>
    <w:p w14:paraId="66927909" w14:textId="386F5570" w:rsidR="00A37F75" w:rsidRPr="00A37F75" w:rsidRDefault="00A37F75" w:rsidP="00A37F75">
      <w:pPr>
        <w:rPr>
          <w:rFonts w:ascii="Arial" w:hAnsi="Arial" w:cs="Arial"/>
          <w:sz w:val="28"/>
          <w:szCs w:val="28"/>
        </w:rPr>
      </w:pPr>
      <w:r w:rsidRPr="00A37F75">
        <w:rPr>
          <w:rFonts w:ascii="Arial" w:hAnsi="Arial" w:cs="Arial"/>
          <w:sz w:val="28"/>
          <w:szCs w:val="28"/>
        </w:rPr>
        <w:tab/>
        <w:t>Once a book instance is created, you can access its information (title, author, genre) using the getter methods (</w:t>
      </w:r>
      <w:proofErr w:type="spellStart"/>
      <w:r w:rsidRPr="00A37F75">
        <w:rPr>
          <w:rFonts w:ascii="Arial" w:hAnsi="Arial" w:cs="Arial"/>
          <w:sz w:val="28"/>
          <w:szCs w:val="28"/>
        </w:rPr>
        <w:t>get_</w:t>
      </w:r>
      <w:proofErr w:type="gramStart"/>
      <w:r w:rsidRPr="00A37F75">
        <w:rPr>
          <w:rFonts w:ascii="Arial" w:hAnsi="Arial" w:cs="Arial"/>
          <w:sz w:val="28"/>
          <w:szCs w:val="28"/>
        </w:rPr>
        <w:t>title</w:t>
      </w:r>
      <w:proofErr w:type="spellEnd"/>
      <w:r w:rsidRPr="00A37F75">
        <w:rPr>
          <w:rFonts w:ascii="Arial" w:hAnsi="Arial" w:cs="Arial"/>
          <w:sz w:val="28"/>
          <w:szCs w:val="28"/>
        </w:rPr>
        <w:t>(</w:t>
      </w:r>
      <w:proofErr w:type="gramEnd"/>
      <w:r w:rsidRPr="00A37F75">
        <w:rPr>
          <w:rFonts w:ascii="Arial" w:hAnsi="Arial" w:cs="Arial"/>
          <w:sz w:val="28"/>
          <w:szCs w:val="28"/>
        </w:rPr>
        <w:t xml:space="preserve">), </w:t>
      </w:r>
      <w:proofErr w:type="spellStart"/>
      <w:r w:rsidRPr="00A37F75">
        <w:rPr>
          <w:rFonts w:ascii="Arial" w:hAnsi="Arial" w:cs="Arial"/>
          <w:sz w:val="28"/>
          <w:szCs w:val="28"/>
        </w:rPr>
        <w:t>get_author</w:t>
      </w:r>
      <w:proofErr w:type="spellEnd"/>
      <w:r w:rsidRPr="00A37F75">
        <w:rPr>
          <w:rFonts w:ascii="Arial" w:hAnsi="Arial" w:cs="Arial"/>
          <w:sz w:val="28"/>
          <w:szCs w:val="28"/>
        </w:rPr>
        <w:t xml:space="preserve">(), </w:t>
      </w:r>
      <w:proofErr w:type="spellStart"/>
      <w:r w:rsidRPr="00A37F75">
        <w:rPr>
          <w:rFonts w:ascii="Arial" w:hAnsi="Arial" w:cs="Arial"/>
          <w:sz w:val="28"/>
          <w:szCs w:val="28"/>
        </w:rPr>
        <w:t>get_genre</w:t>
      </w:r>
      <w:proofErr w:type="spellEnd"/>
      <w:r w:rsidRPr="00A37F75">
        <w:rPr>
          <w:rFonts w:ascii="Arial" w:hAnsi="Arial" w:cs="Arial"/>
          <w:sz w:val="28"/>
          <w:szCs w:val="28"/>
        </w:rPr>
        <w:t>()).</w:t>
      </w:r>
    </w:p>
    <w:p w14:paraId="47CDDBB2" w14:textId="77777777" w:rsidR="00A37F75" w:rsidRDefault="00A37F75" w:rsidP="00A37F75">
      <w:pPr>
        <w:rPr>
          <w:rFonts w:ascii="Arial" w:hAnsi="Arial" w:cs="Arial"/>
          <w:sz w:val="28"/>
          <w:szCs w:val="28"/>
        </w:rPr>
      </w:pPr>
    </w:p>
    <w:p w14:paraId="1C3A361F" w14:textId="4D130BCB" w:rsidR="00A37F75" w:rsidRPr="00A37F75" w:rsidRDefault="00A37F75" w:rsidP="00A37F75">
      <w:pPr>
        <w:rPr>
          <w:rFonts w:ascii="Arial" w:hAnsi="Arial" w:cs="Arial"/>
          <w:sz w:val="28"/>
          <w:szCs w:val="28"/>
        </w:rPr>
      </w:pPr>
      <w:r w:rsidRPr="00A37F75">
        <w:rPr>
          <w:rFonts w:ascii="Arial" w:hAnsi="Arial" w:cs="Arial"/>
          <w:sz w:val="28"/>
          <w:szCs w:val="28"/>
        </w:rPr>
        <w:t>3.Displaying Book Information:</w:t>
      </w:r>
    </w:p>
    <w:p w14:paraId="003B13AA" w14:textId="3F722217" w:rsidR="00A37F75" w:rsidRPr="00A37F75" w:rsidRDefault="00A37F75" w:rsidP="00A37F75">
      <w:pPr>
        <w:rPr>
          <w:rFonts w:ascii="Arial" w:hAnsi="Arial" w:cs="Arial"/>
          <w:sz w:val="28"/>
          <w:szCs w:val="28"/>
        </w:rPr>
      </w:pPr>
      <w:r w:rsidRPr="00A37F75">
        <w:rPr>
          <w:rFonts w:ascii="Arial" w:hAnsi="Arial" w:cs="Arial"/>
          <w:sz w:val="28"/>
          <w:szCs w:val="28"/>
        </w:rPr>
        <w:tab/>
        <w:t xml:space="preserve">The </w:t>
      </w:r>
      <w:proofErr w:type="spellStart"/>
      <w:r w:rsidRPr="00A37F75">
        <w:rPr>
          <w:rFonts w:ascii="Arial" w:hAnsi="Arial" w:cs="Arial"/>
          <w:sz w:val="28"/>
          <w:szCs w:val="28"/>
        </w:rPr>
        <w:t>display_</w:t>
      </w:r>
      <w:proofErr w:type="gramStart"/>
      <w:r w:rsidRPr="00A37F75">
        <w:rPr>
          <w:rFonts w:ascii="Arial" w:hAnsi="Arial" w:cs="Arial"/>
          <w:sz w:val="28"/>
          <w:szCs w:val="28"/>
        </w:rPr>
        <w:t>info</w:t>
      </w:r>
      <w:proofErr w:type="spellEnd"/>
      <w:r w:rsidRPr="00A37F75">
        <w:rPr>
          <w:rFonts w:ascii="Arial" w:hAnsi="Arial" w:cs="Arial"/>
          <w:sz w:val="28"/>
          <w:szCs w:val="28"/>
        </w:rPr>
        <w:t>(</w:t>
      </w:r>
      <w:proofErr w:type="gramEnd"/>
      <w:r w:rsidRPr="00A37F75">
        <w:rPr>
          <w:rFonts w:ascii="Arial" w:hAnsi="Arial" w:cs="Arial"/>
          <w:sz w:val="28"/>
          <w:szCs w:val="28"/>
        </w:rPr>
        <w:t>) method can be used to display information about each book. Since it's an abstract method in the base class, it must be implemented by each subclass, providing a customized display for each genre.</w:t>
      </w:r>
    </w:p>
    <w:p w14:paraId="4EBC29CA" w14:textId="77777777" w:rsidR="00A37F75" w:rsidRDefault="00A37F75" w:rsidP="00A37F75">
      <w:pPr>
        <w:rPr>
          <w:rFonts w:ascii="Arial" w:hAnsi="Arial" w:cs="Arial"/>
          <w:sz w:val="28"/>
          <w:szCs w:val="28"/>
        </w:rPr>
      </w:pPr>
    </w:p>
    <w:p w14:paraId="756E1069" w14:textId="438E81B6" w:rsidR="00A37F75" w:rsidRPr="00A37F75" w:rsidRDefault="00A37F75" w:rsidP="00A37F75">
      <w:pPr>
        <w:rPr>
          <w:rFonts w:ascii="Arial" w:hAnsi="Arial" w:cs="Arial"/>
          <w:sz w:val="28"/>
          <w:szCs w:val="28"/>
        </w:rPr>
      </w:pPr>
      <w:r w:rsidRPr="00A37F75">
        <w:rPr>
          <w:rFonts w:ascii="Arial" w:hAnsi="Arial" w:cs="Arial"/>
          <w:sz w:val="28"/>
          <w:szCs w:val="28"/>
        </w:rPr>
        <w:t>4.Polymorphism:</w:t>
      </w:r>
    </w:p>
    <w:p w14:paraId="1A787A12" w14:textId="354C1A02" w:rsidR="00A37F75" w:rsidRPr="00A37F75" w:rsidRDefault="00A37F75" w:rsidP="00A37F75">
      <w:pPr>
        <w:rPr>
          <w:rFonts w:ascii="Arial" w:hAnsi="Arial" w:cs="Arial"/>
          <w:sz w:val="28"/>
          <w:szCs w:val="28"/>
        </w:rPr>
      </w:pPr>
      <w:r w:rsidRPr="00A37F75">
        <w:rPr>
          <w:rFonts w:ascii="Arial" w:hAnsi="Arial" w:cs="Arial"/>
          <w:sz w:val="28"/>
          <w:szCs w:val="28"/>
        </w:rPr>
        <w:t>Polymorphism is demonstrated by the fact that different subclasses (</w:t>
      </w:r>
      <w:proofErr w:type="spellStart"/>
      <w:r w:rsidRPr="00A37F75">
        <w:rPr>
          <w:rFonts w:ascii="Arial" w:hAnsi="Arial" w:cs="Arial"/>
          <w:sz w:val="28"/>
          <w:szCs w:val="28"/>
        </w:rPr>
        <w:t>ClassicBook</w:t>
      </w:r>
      <w:proofErr w:type="spellEnd"/>
      <w:r w:rsidRPr="00A37F75">
        <w:rPr>
          <w:rFonts w:ascii="Arial" w:hAnsi="Arial" w:cs="Arial"/>
          <w:sz w:val="28"/>
          <w:szCs w:val="28"/>
        </w:rPr>
        <w:t xml:space="preserve">, </w:t>
      </w:r>
      <w:proofErr w:type="spellStart"/>
      <w:r w:rsidRPr="00A37F75">
        <w:rPr>
          <w:rFonts w:ascii="Arial" w:hAnsi="Arial" w:cs="Arial"/>
          <w:sz w:val="28"/>
          <w:szCs w:val="28"/>
        </w:rPr>
        <w:t>FantasyBook</w:t>
      </w:r>
      <w:proofErr w:type="spellEnd"/>
      <w:r w:rsidRPr="00A37F75">
        <w:rPr>
          <w:rFonts w:ascii="Arial" w:hAnsi="Arial" w:cs="Arial"/>
          <w:sz w:val="28"/>
          <w:szCs w:val="28"/>
        </w:rPr>
        <w:t xml:space="preserve">, etc.) have their own implementations of the </w:t>
      </w:r>
      <w:proofErr w:type="spellStart"/>
      <w:r w:rsidRPr="00A37F75">
        <w:rPr>
          <w:rFonts w:ascii="Arial" w:hAnsi="Arial" w:cs="Arial"/>
          <w:sz w:val="28"/>
          <w:szCs w:val="28"/>
        </w:rPr>
        <w:t>display_</w:t>
      </w:r>
      <w:proofErr w:type="gramStart"/>
      <w:r w:rsidRPr="00A37F75">
        <w:rPr>
          <w:rFonts w:ascii="Arial" w:hAnsi="Arial" w:cs="Arial"/>
          <w:sz w:val="28"/>
          <w:szCs w:val="28"/>
        </w:rPr>
        <w:t>info</w:t>
      </w:r>
      <w:proofErr w:type="spellEnd"/>
      <w:r w:rsidRPr="00A37F75">
        <w:rPr>
          <w:rFonts w:ascii="Arial" w:hAnsi="Arial" w:cs="Arial"/>
          <w:sz w:val="28"/>
          <w:szCs w:val="28"/>
        </w:rPr>
        <w:t>(</w:t>
      </w:r>
      <w:proofErr w:type="gramEnd"/>
      <w:r w:rsidRPr="00A37F75">
        <w:rPr>
          <w:rFonts w:ascii="Arial" w:hAnsi="Arial" w:cs="Arial"/>
          <w:sz w:val="28"/>
          <w:szCs w:val="28"/>
        </w:rPr>
        <w:t>) method, allowing for different behavior while using a common interface.</w:t>
      </w:r>
    </w:p>
    <w:p w14:paraId="34209C9C" w14:textId="77777777" w:rsidR="00A37F75" w:rsidRDefault="00A37F75" w:rsidP="00A37F75">
      <w:pPr>
        <w:rPr>
          <w:rFonts w:ascii="Arial" w:hAnsi="Arial" w:cs="Arial"/>
          <w:sz w:val="28"/>
          <w:szCs w:val="28"/>
        </w:rPr>
      </w:pPr>
    </w:p>
    <w:p w14:paraId="1AEFB206" w14:textId="70F41675" w:rsidR="00A37F75" w:rsidRPr="00A37F75" w:rsidRDefault="00A37F75" w:rsidP="00A37F75">
      <w:pPr>
        <w:rPr>
          <w:rFonts w:ascii="Arial" w:hAnsi="Arial" w:cs="Arial"/>
          <w:sz w:val="28"/>
          <w:szCs w:val="28"/>
        </w:rPr>
      </w:pPr>
      <w:r w:rsidRPr="00A37F75">
        <w:rPr>
          <w:rFonts w:ascii="Arial" w:hAnsi="Arial" w:cs="Arial"/>
          <w:sz w:val="28"/>
          <w:szCs w:val="28"/>
        </w:rPr>
        <w:lastRenderedPageBreak/>
        <w:t>5</w:t>
      </w:r>
      <w:r>
        <w:rPr>
          <w:rFonts w:ascii="Arial" w:hAnsi="Arial" w:cs="Arial"/>
          <w:sz w:val="28"/>
          <w:szCs w:val="28"/>
        </w:rPr>
        <w:t>.</w:t>
      </w:r>
      <w:r w:rsidRPr="00A37F75">
        <w:rPr>
          <w:rFonts w:ascii="Arial" w:hAnsi="Arial" w:cs="Arial"/>
          <w:sz w:val="28"/>
          <w:szCs w:val="28"/>
        </w:rPr>
        <w:t>terating Through Books:</w:t>
      </w:r>
    </w:p>
    <w:p w14:paraId="1E4FC270" w14:textId="77777777" w:rsidR="00A37F75" w:rsidRDefault="00A37F75" w:rsidP="00A37F75">
      <w:pPr>
        <w:rPr>
          <w:rFonts w:ascii="Arial" w:hAnsi="Arial" w:cs="Arial"/>
          <w:sz w:val="28"/>
          <w:szCs w:val="28"/>
        </w:rPr>
      </w:pPr>
      <w:r w:rsidRPr="00A37F75">
        <w:rPr>
          <w:rFonts w:ascii="Arial" w:hAnsi="Arial" w:cs="Arial"/>
          <w:sz w:val="28"/>
          <w:szCs w:val="28"/>
        </w:rPr>
        <w:t xml:space="preserve">The provided list book contains instances of different book types. You can iterate through this list and call </w:t>
      </w:r>
      <w:proofErr w:type="spellStart"/>
      <w:r w:rsidRPr="00A37F75">
        <w:rPr>
          <w:rFonts w:ascii="Arial" w:hAnsi="Arial" w:cs="Arial"/>
          <w:sz w:val="28"/>
          <w:szCs w:val="28"/>
        </w:rPr>
        <w:t>display_</w:t>
      </w:r>
      <w:proofErr w:type="gramStart"/>
      <w:r w:rsidRPr="00A37F75">
        <w:rPr>
          <w:rFonts w:ascii="Arial" w:hAnsi="Arial" w:cs="Arial"/>
          <w:sz w:val="28"/>
          <w:szCs w:val="28"/>
        </w:rPr>
        <w:t>info</w:t>
      </w:r>
      <w:proofErr w:type="spellEnd"/>
      <w:r w:rsidRPr="00A37F75">
        <w:rPr>
          <w:rFonts w:ascii="Arial" w:hAnsi="Arial" w:cs="Arial"/>
          <w:sz w:val="28"/>
          <w:szCs w:val="28"/>
        </w:rPr>
        <w:t>(</w:t>
      </w:r>
      <w:proofErr w:type="gramEnd"/>
      <w:r w:rsidRPr="00A37F75">
        <w:rPr>
          <w:rFonts w:ascii="Arial" w:hAnsi="Arial" w:cs="Arial"/>
          <w:sz w:val="28"/>
          <w:szCs w:val="28"/>
        </w:rPr>
        <w:t>) for each book to see its details. This utilizes polymorphism to display the appropriate information based on the genre of each book.</w:t>
      </w:r>
    </w:p>
    <w:p w14:paraId="41A5DF75" w14:textId="77777777" w:rsidR="00DD3FCD" w:rsidRDefault="00DD3FCD" w:rsidP="00A37F75">
      <w:pPr>
        <w:rPr>
          <w:rFonts w:ascii="Arial" w:hAnsi="Arial" w:cs="Arial"/>
          <w:sz w:val="28"/>
          <w:szCs w:val="28"/>
        </w:rPr>
      </w:pPr>
    </w:p>
    <w:p w14:paraId="581EC331" w14:textId="77777777" w:rsidR="00DD3FCD" w:rsidRDefault="00DD3FCD" w:rsidP="00A37F75">
      <w:pPr>
        <w:rPr>
          <w:rFonts w:ascii="Arial" w:hAnsi="Arial" w:cs="Arial"/>
          <w:sz w:val="28"/>
          <w:szCs w:val="28"/>
        </w:rPr>
      </w:pPr>
    </w:p>
    <w:p w14:paraId="581DDC5D" w14:textId="77777777" w:rsidR="00DD3FCD" w:rsidRDefault="00DD3FCD" w:rsidP="00A37F75">
      <w:pPr>
        <w:rPr>
          <w:rFonts w:ascii="Arial" w:hAnsi="Arial" w:cs="Arial"/>
          <w:sz w:val="28"/>
          <w:szCs w:val="28"/>
        </w:rPr>
      </w:pPr>
    </w:p>
    <w:p w14:paraId="0C9BC450" w14:textId="77777777" w:rsidR="00DD3FCD" w:rsidRPr="001358C1" w:rsidRDefault="00DD3FCD" w:rsidP="00DD3FCD">
      <w:pPr>
        <w:spacing w:before="25"/>
        <w:ind w:left="300"/>
        <w:rPr>
          <w:rFonts w:ascii="Arial" w:eastAsia="Arial" w:hAnsi="Arial" w:cs="Arial"/>
          <w:sz w:val="28"/>
          <w:szCs w:val="28"/>
        </w:rPr>
      </w:pPr>
      <w:r w:rsidRPr="001358C1">
        <w:rPr>
          <w:rFonts w:ascii="Arial" w:eastAsia="Arial" w:hAnsi="Arial" w:cs="Arial"/>
          <w:b/>
          <w:sz w:val="28"/>
          <w:szCs w:val="28"/>
        </w:rPr>
        <w:t>References:</w:t>
      </w:r>
    </w:p>
    <w:p w14:paraId="4EC6F373" w14:textId="77777777" w:rsidR="00DD3FCD" w:rsidRPr="001358C1" w:rsidRDefault="00DD3FCD" w:rsidP="00DD3FCD">
      <w:pPr>
        <w:spacing w:line="200" w:lineRule="exact"/>
        <w:rPr>
          <w:rFonts w:ascii="Arial" w:hAnsi="Arial" w:cs="Arial"/>
          <w:sz w:val="28"/>
          <w:szCs w:val="28"/>
        </w:rPr>
      </w:pPr>
    </w:p>
    <w:p w14:paraId="41765A12" w14:textId="77777777" w:rsidR="00DD3FCD" w:rsidRPr="001358C1" w:rsidRDefault="00DD3FCD" w:rsidP="00DD3FCD">
      <w:pPr>
        <w:spacing w:before="1" w:line="240" w:lineRule="exact"/>
        <w:rPr>
          <w:rFonts w:ascii="Arial" w:hAnsi="Arial" w:cs="Arial"/>
          <w:sz w:val="28"/>
          <w:szCs w:val="28"/>
        </w:rPr>
      </w:pPr>
    </w:p>
    <w:p w14:paraId="746A2F77" w14:textId="77777777" w:rsidR="00DD3FCD" w:rsidRPr="001358C1" w:rsidRDefault="00DD3FCD" w:rsidP="00DD3FCD">
      <w:pPr>
        <w:ind w:left="300"/>
        <w:rPr>
          <w:rFonts w:ascii="Arial" w:eastAsia="Calibri" w:hAnsi="Arial" w:cs="Arial"/>
          <w:sz w:val="28"/>
          <w:szCs w:val="28"/>
        </w:rPr>
      </w:pPr>
      <w:r w:rsidRPr="001358C1">
        <w:rPr>
          <w:rFonts w:ascii="Arial" w:eastAsia="Calibri" w:hAnsi="Arial" w:cs="Arial"/>
          <w:sz w:val="28"/>
          <w:szCs w:val="28"/>
        </w:rPr>
        <w:t>"Python Tutorial" - W3Schools. [Online]. Available:</w:t>
      </w:r>
    </w:p>
    <w:p w14:paraId="28ABDAA6" w14:textId="77777777" w:rsidR="00DD3FCD" w:rsidRPr="001358C1" w:rsidRDefault="00000000" w:rsidP="00DD3FCD">
      <w:pPr>
        <w:spacing w:before="21"/>
        <w:ind w:left="300"/>
        <w:rPr>
          <w:rFonts w:ascii="Arial" w:eastAsia="Calibri" w:hAnsi="Arial" w:cs="Arial"/>
          <w:sz w:val="28"/>
          <w:szCs w:val="28"/>
        </w:rPr>
      </w:pPr>
      <w:hyperlink r:id="rId13">
        <w:r w:rsidR="00DD3FCD" w:rsidRPr="001358C1">
          <w:rPr>
            <w:rFonts w:ascii="Arial" w:eastAsia="Calibri" w:hAnsi="Arial" w:cs="Arial"/>
            <w:color w:val="0462C1"/>
            <w:sz w:val="28"/>
            <w:szCs w:val="28"/>
            <w:u w:val="single" w:color="0462C1"/>
          </w:rPr>
          <w:t>https://www.w3schools.com/python/default.asp</w:t>
        </w:r>
      </w:hyperlink>
    </w:p>
    <w:p w14:paraId="63EFD3DD" w14:textId="77777777" w:rsidR="00DD3FCD" w:rsidRPr="001358C1" w:rsidRDefault="00DD3FCD" w:rsidP="00DD3FCD">
      <w:pPr>
        <w:spacing w:line="200" w:lineRule="exact"/>
        <w:rPr>
          <w:rFonts w:ascii="Arial" w:hAnsi="Arial" w:cs="Arial"/>
          <w:sz w:val="28"/>
          <w:szCs w:val="28"/>
        </w:rPr>
      </w:pPr>
    </w:p>
    <w:p w14:paraId="029FC305" w14:textId="77777777" w:rsidR="00DD3FCD" w:rsidRPr="001358C1" w:rsidRDefault="00DD3FCD" w:rsidP="00DD3FCD">
      <w:pPr>
        <w:spacing w:line="200" w:lineRule="exact"/>
        <w:rPr>
          <w:rFonts w:ascii="Arial" w:hAnsi="Arial" w:cs="Arial"/>
          <w:sz w:val="28"/>
          <w:szCs w:val="28"/>
        </w:rPr>
      </w:pPr>
    </w:p>
    <w:p w14:paraId="4609425A" w14:textId="77777777" w:rsidR="00DD3FCD" w:rsidRPr="001358C1" w:rsidRDefault="00DD3FCD" w:rsidP="00DD3FCD">
      <w:pPr>
        <w:spacing w:before="7"/>
        <w:rPr>
          <w:rFonts w:ascii="Arial" w:eastAsia="Calibri" w:hAnsi="Arial" w:cs="Arial"/>
          <w:sz w:val="28"/>
          <w:szCs w:val="28"/>
        </w:rPr>
      </w:pPr>
      <w:r w:rsidRPr="001358C1">
        <w:rPr>
          <w:rFonts w:ascii="Arial" w:hAnsi="Arial" w:cs="Arial"/>
          <w:sz w:val="28"/>
          <w:szCs w:val="28"/>
        </w:rPr>
        <w:t xml:space="preserve">   </w:t>
      </w:r>
      <w:r w:rsidRPr="001358C1">
        <w:rPr>
          <w:rFonts w:ascii="Arial" w:eastAsia="Calibri" w:hAnsi="Arial" w:cs="Arial"/>
          <w:sz w:val="28"/>
          <w:szCs w:val="28"/>
        </w:rPr>
        <w:t xml:space="preserve">"Python Programming Language" - </w:t>
      </w:r>
      <w:proofErr w:type="spellStart"/>
      <w:r w:rsidRPr="001358C1">
        <w:rPr>
          <w:rFonts w:ascii="Arial" w:eastAsia="Calibri" w:hAnsi="Arial" w:cs="Arial"/>
          <w:sz w:val="28"/>
          <w:szCs w:val="28"/>
        </w:rPr>
        <w:t>GeeksforGeeks</w:t>
      </w:r>
      <w:proofErr w:type="spellEnd"/>
      <w:r w:rsidRPr="001358C1">
        <w:rPr>
          <w:rFonts w:ascii="Arial" w:eastAsia="Calibri" w:hAnsi="Arial" w:cs="Arial"/>
          <w:sz w:val="28"/>
          <w:szCs w:val="28"/>
        </w:rPr>
        <w:t>. [Online]. Available:</w:t>
      </w:r>
    </w:p>
    <w:p w14:paraId="6C433EA0" w14:textId="77777777" w:rsidR="00DD3FCD" w:rsidRPr="001358C1" w:rsidRDefault="00000000" w:rsidP="00DD3FCD">
      <w:pPr>
        <w:spacing w:before="24"/>
        <w:ind w:left="300"/>
        <w:rPr>
          <w:rFonts w:ascii="Arial" w:eastAsia="Calibri" w:hAnsi="Arial" w:cs="Arial"/>
          <w:sz w:val="28"/>
          <w:szCs w:val="28"/>
        </w:rPr>
      </w:pPr>
      <w:hyperlink r:id="rId14" w:anchor="python-oops-concepts">
        <w:r w:rsidR="00DD3FCD" w:rsidRPr="001358C1">
          <w:rPr>
            <w:rFonts w:ascii="Arial" w:eastAsia="Calibri" w:hAnsi="Arial" w:cs="Arial"/>
            <w:color w:val="0462C1"/>
            <w:sz w:val="28"/>
            <w:szCs w:val="28"/>
            <w:u w:val="single" w:color="0462C1"/>
          </w:rPr>
          <w:t>https://www.geeksforgeeks.org/python-programming-language/#python-oops-concepts</w:t>
        </w:r>
      </w:hyperlink>
    </w:p>
    <w:p w14:paraId="6AC67F5A" w14:textId="77777777" w:rsidR="00DD3FCD" w:rsidRPr="001358C1" w:rsidRDefault="00DD3FCD" w:rsidP="00DD3FCD">
      <w:pPr>
        <w:spacing w:line="200" w:lineRule="exact"/>
        <w:rPr>
          <w:rFonts w:ascii="Arial" w:hAnsi="Arial" w:cs="Arial"/>
          <w:sz w:val="28"/>
          <w:szCs w:val="28"/>
        </w:rPr>
      </w:pPr>
    </w:p>
    <w:p w14:paraId="5C108A04" w14:textId="77777777" w:rsidR="00DD3FCD" w:rsidRPr="001358C1" w:rsidRDefault="00DD3FCD" w:rsidP="00DD3FCD">
      <w:pPr>
        <w:spacing w:before="7"/>
        <w:rPr>
          <w:rFonts w:ascii="Arial" w:eastAsia="Calibri" w:hAnsi="Arial" w:cs="Arial"/>
          <w:sz w:val="28"/>
          <w:szCs w:val="28"/>
        </w:rPr>
      </w:pPr>
      <w:r w:rsidRPr="001358C1">
        <w:rPr>
          <w:rFonts w:ascii="Arial" w:hAnsi="Arial" w:cs="Arial"/>
          <w:sz w:val="28"/>
          <w:szCs w:val="28"/>
        </w:rPr>
        <w:t xml:space="preserve">  </w:t>
      </w:r>
      <w:r w:rsidRPr="001358C1">
        <w:rPr>
          <w:rFonts w:ascii="Arial" w:eastAsia="Calibri" w:hAnsi="Arial" w:cs="Arial"/>
          <w:sz w:val="28"/>
          <w:szCs w:val="28"/>
        </w:rPr>
        <w:t>"ChatGPT - Conversational AI Chatbots for Developers" - ChatGPT. [Online]. Available:</w:t>
      </w:r>
    </w:p>
    <w:p w14:paraId="018BB212" w14:textId="77777777" w:rsidR="00DD3FCD" w:rsidRPr="001358C1" w:rsidRDefault="00000000" w:rsidP="00DD3FCD">
      <w:pPr>
        <w:spacing w:before="21"/>
        <w:ind w:left="300"/>
        <w:rPr>
          <w:rFonts w:ascii="Arial" w:eastAsia="Calibri" w:hAnsi="Arial" w:cs="Arial"/>
          <w:sz w:val="28"/>
          <w:szCs w:val="28"/>
        </w:rPr>
      </w:pPr>
      <w:hyperlink r:id="rId15">
        <w:r w:rsidR="00DD3FCD" w:rsidRPr="001358C1">
          <w:rPr>
            <w:rFonts w:ascii="Arial" w:eastAsia="Calibri" w:hAnsi="Arial" w:cs="Arial"/>
            <w:color w:val="0462C1"/>
            <w:sz w:val="28"/>
            <w:szCs w:val="28"/>
            <w:u w:val="single" w:color="0462C1"/>
          </w:rPr>
          <w:t>https://chatgpt.com/c/ae2acb6c-efef-4e31-b0b6-20aeeb454f30</w:t>
        </w:r>
      </w:hyperlink>
    </w:p>
    <w:p w14:paraId="7D40CABE" w14:textId="3A983930" w:rsidR="00DD3FCD" w:rsidRPr="00A37F75" w:rsidRDefault="00DD3FCD" w:rsidP="00A37F75">
      <w:pPr>
        <w:rPr>
          <w:rFonts w:ascii="Arial" w:hAnsi="Arial" w:cs="Arial"/>
          <w:sz w:val="28"/>
          <w:szCs w:val="28"/>
        </w:rPr>
        <w:sectPr w:rsidR="00DD3FCD" w:rsidRPr="00A37F75">
          <w:footerReference w:type="default" r:id="rId16"/>
          <w:pgSz w:w="11920" w:h="16840"/>
          <w:pgMar w:top="1420" w:right="1140" w:bottom="280" w:left="1140" w:header="39" w:footer="749" w:gutter="0"/>
          <w:cols w:space="720"/>
        </w:sectPr>
      </w:pPr>
    </w:p>
    <w:p w14:paraId="3302DA20" w14:textId="77777777" w:rsidR="000E670E" w:rsidRPr="001358C1" w:rsidRDefault="000E670E">
      <w:pPr>
        <w:spacing w:line="200" w:lineRule="exact"/>
        <w:rPr>
          <w:rFonts w:ascii="Arial" w:hAnsi="Arial" w:cs="Arial"/>
          <w:sz w:val="28"/>
          <w:szCs w:val="28"/>
        </w:rPr>
      </w:pPr>
    </w:p>
    <w:p w14:paraId="0F76DDC3" w14:textId="77777777" w:rsidR="000E670E" w:rsidRPr="001358C1" w:rsidRDefault="000E670E">
      <w:pPr>
        <w:spacing w:line="200" w:lineRule="exact"/>
        <w:rPr>
          <w:rFonts w:ascii="Arial" w:hAnsi="Arial" w:cs="Arial"/>
          <w:sz w:val="28"/>
          <w:szCs w:val="28"/>
        </w:rPr>
      </w:pPr>
    </w:p>
    <w:p w14:paraId="5E26370A" w14:textId="77777777" w:rsidR="000E670E" w:rsidRPr="001358C1" w:rsidRDefault="000E670E">
      <w:pPr>
        <w:spacing w:line="200" w:lineRule="exact"/>
        <w:rPr>
          <w:rFonts w:ascii="Arial" w:hAnsi="Arial" w:cs="Arial"/>
          <w:sz w:val="28"/>
          <w:szCs w:val="28"/>
        </w:rPr>
      </w:pPr>
    </w:p>
    <w:p w14:paraId="7B1A531F" w14:textId="77777777" w:rsidR="000E670E" w:rsidRPr="001358C1" w:rsidRDefault="000E670E">
      <w:pPr>
        <w:spacing w:line="200" w:lineRule="exact"/>
        <w:rPr>
          <w:rFonts w:ascii="Arial" w:hAnsi="Arial" w:cs="Arial"/>
          <w:sz w:val="28"/>
          <w:szCs w:val="28"/>
        </w:rPr>
      </w:pPr>
    </w:p>
    <w:p w14:paraId="3BF3B9F5" w14:textId="77777777" w:rsidR="000E670E" w:rsidRPr="001358C1" w:rsidRDefault="000E670E">
      <w:pPr>
        <w:spacing w:line="200" w:lineRule="exact"/>
        <w:rPr>
          <w:rFonts w:ascii="Arial" w:hAnsi="Arial" w:cs="Arial"/>
          <w:sz w:val="28"/>
          <w:szCs w:val="28"/>
        </w:rPr>
      </w:pPr>
    </w:p>
    <w:p w14:paraId="1031C2D9" w14:textId="77777777" w:rsidR="000E670E" w:rsidRPr="001358C1" w:rsidRDefault="000E670E">
      <w:pPr>
        <w:spacing w:line="200" w:lineRule="exact"/>
        <w:rPr>
          <w:rFonts w:ascii="Arial" w:hAnsi="Arial" w:cs="Arial"/>
          <w:sz w:val="28"/>
          <w:szCs w:val="28"/>
        </w:rPr>
      </w:pPr>
    </w:p>
    <w:p w14:paraId="53A00B33" w14:textId="77777777" w:rsidR="000E670E" w:rsidRPr="001358C1" w:rsidRDefault="000E670E">
      <w:pPr>
        <w:spacing w:line="200" w:lineRule="exact"/>
        <w:rPr>
          <w:rFonts w:ascii="Arial" w:hAnsi="Arial" w:cs="Arial"/>
          <w:sz w:val="28"/>
          <w:szCs w:val="28"/>
        </w:rPr>
      </w:pPr>
    </w:p>
    <w:p w14:paraId="00139030" w14:textId="77777777" w:rsidR="000E670E" w:rsidRPr="001358C1" w:rsidRDefault="000E670E">
      <w:pPr>
        <w:spacing w:line="200" w:lineRule="exact"/>
        <w:rPr>
          <w:rFonts w:ascii="Arial" w:hAnsi="Arial" w:cs="Arial"/>
          <w:sz w:val="28"/>
          <w:szCs w:val="28"/>
        </w:rPr>
      </w:pPr>
    </w:p>
    <w:p w14:paraId="098F3EE2" w14:textId="77777777" w:rsidR="000E670E" w:rsidRPr="001358C1" w:rsidRDefault="000E670E">
      <w:pPr>
        <w:spacing w:line="200" w:lineRule="exact"/>
        <w:rPr>
          <w:rFonts w:ascii="Arial" w:hAnsi="Arial" w:cs="Arial"/>
          <w:sz w:val="28"/>
          <w:szCs w:val="28"/>
        </w:rPr>
      </w:pPr>
    </w:p>
    <w:p w14:paraId="576C157B" w14:textId="77777777" w:rsidR="000E670E" w:rsidRPr="001358C1" w:rsidRDefault="000E670E">
      <w:pPr>
        <w:spacing w:before="15" w:line="280" w:lineRule="exact"/>
        <w:rPr>
          <w:rFonts w:ascii="Arial" w:hAnsi="Arial" w:cs="Arial"/>
          <w:sz w:val="28"/>
          <w:szCs w:val="28"/>
        </w:rPr>
      </w:pPr>
    </w:p>
    <w:p w14:paraId="13E5EE08" w14:textId="0883A78A" w:rsidR="000E670E" w:rsidRPr="001358C1" w:rsidRDefault="000E670E">
      <w:pPr>
        <w:spacing w:line="398" w:lineRule="auto"/>
        <w:ind w:left="836" w:right="945"/>
        <w:rPr>
          <w:rFonts w:ascii="Arial" w:eastAsia="Arial" w:hAnsi="Arial" w:cs="Arial"/>
          <w:sz w:val="28"/>
          <w:szCs w:val="28"/>
        </w:rPr>
        <w:sectPr w:rsidR="000E670E" w:rsidRPr="001358C1">
          <w:footerReference w:type="default" r:id="rId17"/>
          <w:pgSz w:w="11920" w:h="16840"/>
          <w:pgMar w:top="1420" w:right="1140" w:bottom="280" w:left="1140" w:header="39" w:footer="1012" w:gutter="0"/>
          <w:cols w:space="720"/>
        </w:sectPr>
      </w:pPr>
    </w:p>
    <w:p w14:paraId="76E9752E" w14:textId="77777777" w:rsidR="000E670E" w:rsidRPr="001358C1" w:rsidRDefault="000E670E">
      <w:pPr>
        <w:spacing w:line="200" w:lineRule="exact"/>
        <w:rPr>
          <w:rFonts w:ascii="Arial" w:hAnsi="Arial" w:cs="Arial"/>
          <w:sz w:val="28"/>
          <w:szCs w:val="28"/>
        </w:rPr>
      </w:pPr>
    </w:p>
    <w:p w14:paraId="75416277" w14:textId="77777777" w:rsidR="000E670E" w:rsidRPr="001358C1" w:rsidRDefault="000E670E">
      <w:pPr>
        <w:spacing w:before="7" w:line="240" w:lineRule="exact"/>
        <w:rPr>
          <w:rFonts w:ascii="Arial" w:hAnsi="Arial" w:cs="Arial"/>
          <w:sz w:val="28"/>
          <w:szCs w:val="28"/>
        </w:rPr>
      </w:pPr>
    </w:p>
    <w:p w14:paraId="540F27F2" w14:textId="77777777" w:rsidR="000E670E" w:rsidRPr="001358C1" w:rsidRDefault="000E670E">
      <w:pPr>
        <w:spacing w:line="200" w:lineRule="exact"/>
        <w:rPr>
          <w:rFonts w:ascii="Arial" w:hAnsi="Arial" w:cs="Arial"/>
          <w:sz w:val="28"/>
          <w:szCs w:val="28"/>
        </w:rPr>
      </w:pPr>
    </w:p>
    <w:p w14:paraId="2E355946" w14:textId="3131D926" w:rsidR="000E670E" w:rsidRPr="001358C1" w:rsidRDefault="000E670E">
      <w:pPr>
        <w:spacing w:line="258" w:lineRule="auto"/>
        <w:ind w:left="300" w:right="263"/>
        <w:rPr>
          <w:rFonts w:ascii="Arial" w:eastAsia="Arial" w:hAnsi="Arial" w:cs="Arial"/>
          <w:sz w:val="28"/>
          <w:szCs w:val="28"/>
        </w:rPr>
        <w:sectPr w:rsidR="000E670E" w:rsidRPr="001358C1">
          <w:pgSz w:w="11920" w:h="16840"/>
          <w:pgMar w:top="1420" w:right="1140" w:bottom="280" w:left="1140" w:header="39" w:footer="1012" w:gutter="0"/>
          <w:cols w:space="720"/>
        </w:sectPr>
      </w:pPr>
    </w:p>
    <w:p w14:paraId="4FAE902C" w14:textId="77777777" w:rsidR="000E670E" w:rsidRPr="001358C1" w:rsidRDefault="000E670E">
      <w:pPr>
        <w:spacing w:line="200" w:lineRule="exact"/>
        <w:rPr>
          <w:rFonts w:ascii="Arial" w:hAnsi="Arial" w:cs="Arial"/>
          <w:sz w:val="28"/>
          <w:szCs w:val="28"/>
        </w:rPr>
      </w:pPr>
    </w:p>
    <w:p w14:paraId="76DDB53C" w14:textId="77777777" w:rsidR="000E670E" w:rsidRPr="001358C1" w:rsidRDefault="000E670E">
      <w:pPr>
        <w:spacing w:before="10" w:line="240" w:lineRule="exact"/>
        <w:rPr>
          <w:rFonts w:ascii="Arial" w:hAnsi="Arial" w:cs="Arial"/>
          <w:sz w:val="28"/>
          <w:szCs w:val="28"/>
        </w:rPr>
      </w:pPr>
    </w:p>
    <w:p w14:paraId="118E73BE" w14:textId="676F78F5" w:rsidR="000E670E" w:rsidRPr="001358C1" w:rsidRDefault="000E670E">
      <w:pPr>
        <w:spacing w:before="21"/>
        <w:ind w:left="300"/>
        <w:rPr>
          <w:rFonts w:ascii="Arial" w:eastAsia="Calibri" w:hAnsi="Arial" w:cs="Arial"/>
          <w:sz w:val="28"/>
          <w:szCs w:val="28"/>
        </w:rPr>
      </w:pPr>
    </w:p>
    <w:sectPr w:rsidR="000E670E" w:rsidRPr="001358C1">
      <w:pgSz w:w="11920" w:h="16840"/>
      <w:pgMar w:top="1420" w:right="1140" w:bottom="280" w:left="1140" w:header="39"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F2DE5" w14:textId="77777777" w:rsidR="00314F0E" w:rsidRDefault="00314F0E">
      <w:r>
        <w:separator/>
      </w:r>
    </w:p>
  </w:endnote>
  <w:endnote w:type="continuationSeparator" w:id="0">
    <w:p w14:paraId="43D8E901" w14:textId="77777777" w:rsidR="00314F0E" w:rsidRDefault="0031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383BC" w14:textId="77777777" w:rsidR="000E670E" w:rsidRDefault="00000000">
    <w:pPr>
      <w:spacing w:line="200" w:lineRule="exact"/>
    </w:pPr>
    <w:r>
      <w:pict w14:anchorId="7CAFF71B">
        <v:shapetype id="_x0000_t202" coordsize="21600,21600" o:spt="202" path="m,l,21600r21600,l21600,xe">
          <v:stroke joinstyle="miter"/>
          <v:path gradientshapeok="t" o:connecttype="rect"/>
        </v:shapetype>
        <v:shape id="_x0000_s1030" type="#_x0000_t202" style="position:absolute;margin-left:515.9pt;margin-top:780.3pt;width:9.6pt;height:13.05pt;z-index:-251660800;mso-position-horizontal-relative:page;mso-position-vertical-relative:page" filled="f" stroked="f">
          <v:textbox inset="0,0,0,0">
            <w:txbxContent>
              <w:p w14:paraId="6093ECD8" w14:textId="77777777" w:rsidR="000E670E" w:rsidRDefault="00000000">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1</w:t>
                </w:r>
                <w:r>
                  <w:fldChar w:fldCharType="end"/>
                </w:r>
              </w:p>
            </w:txbxContent>
          </v:textbox>
          <w10:wrap anchorx="page" anchory="page"/>
        </v:shape>
      </w:pict>
    </w:r>
    <w:r>
      <w:pict w14:anchorId="05A7C1D8">
        <v:shape id="_x0000_s1029" type="#_x0000_t202" style="position:absolute;margin-left:71pt;margin-top:793.75pt;width:127.4pt;height:13.05pt;z-index:-251659776;mso-position-horizontal-relative:page;mso-position-vertical-relative:page" filled="f" stroked="f">
          <v:textbox inset="0,0,0,0">
            <w:txbxContent>
              <w:p w14:paraId="51D9A278" w14:textId="77777777" w:rsidR="000E670E" w:rsidRDefault="00000000">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Animal Sounds and Habitats</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BFA3C" w14:textId="211A7AE2" w:rsidR="000E670E" w:rsidRDefault="00D40F8A">
    <w:pPr>
      <w:spacing w:line="200" w:lineRule="exact"/>
    </w:pPr>
    <w:r>
      <w:rPr>
        <w:noProof/>
      </w:rPr>
      <mc:AlternateContent>
        <mc:Choice Requires="wps">
          <w:drawing>
            <wp:anchor distT="0" distB="0" distL="114300" distR="114300" simplePos="0" relativeHeight="251657728" behindDoc="1" locked="0" layoutInCell="1" allowOverlap="1" wp14:anchorId="0FC438D7" wp14:editId="6FE436E2">
              <wp:simplePos x="0" y="0"/>
              <wp:positionH relativeFrom="page">
                <wp:posOffset>6551930</wp:posOffset>
              </wp:positionH>
              <wp:positionV relativeFrom="page">
                <wp:posOffset>9909810</wp:posOffset>
              </wp:positionV>
              <wp:extent cx="121920" cy="165735"/>
              <wp:effectExtent l="0" t="3810" r="3175" b="1905"/>
              <wp:wrapNone/>
              <wp:docPr id="110677198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73AD7" w14:textId="77777777" w:rsidR="000E670E" w:rsidRDefault="00000000">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C438D7" id="_x0000_t202" coordsize="21600,21600" o:spt="202" path="m,l,21600r21600,l21600,xe">
              <v:stroke joinstyle="miter"/>
              <v:path gradientshapeok="t" o:connecttype="rect"/>
            </v:shapetype>
            <v:shape id="Text Box 4" o:spid="_x0000_s1026" type="#_x0000_t202" style="position:absolute;margin-left:515.9pt;margin-top:780.3pt;width:9.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" filled="f" stroked="f">
              <v:textbox inset="0,0,0,0">
                <w:txbxContent>
                  <w:p w14:paraId="58773AD7" w14:textId="77777777" w:rsidR="000E670E" w:rsidRDefault="00000000">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75C53A83" wp14:editId="46F02C77">
              <wp:simplePos x="0" y="0"/>
              <wp:positionH relativeFrom="page">
                <wp:posOffset>901700</wp:posOffset>
              </wp:positionH>
              <wp:positionV relativeFrom="page">
                <wp:posOffset>10080625</wp:posOffset>
              </wp:positionV>
              <wp:extent cx="1617980" cy="165735"/>
              <wp:effectExtent l="0" t="3175" r="4445" b="2540"/>
              <wp:wrapNone/>
              <wp:docPr id="14049378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3D3D3" w14:textId="77777777" w:rsidR="000E670E" w:rsidRDefault="00000000">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Animal Sounds and Habitats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53A83" id="Text Box 3" o:spid="_x0000_s1027" type="#_x0000_t202" style="position:absolute;margin-left:71pt;margin-top:793.75pt;width:127.4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" filled="f" stroked="f">
              <v:textbox inset="0,0,0,0">
                <w:txbxContent>
                  <w:p w14:paraId="6BE3D3D3" w14:textId="77777777" w:rsidR="000E670E" w:rsidRDefault="00000000">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Animal Sounds and Habitats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4FB3" w14:textId="77777777" w:rsidR="00D40F8A" w:rsidRDefault="00000000">
    <w:pPr>
      <w:spacing w:line="200" w:lineRule="exact"/>
    </w:pPr>
    <w:r>
      <w:pict w14:anchorId="0329FA71">
        <v:shapetype id="_x0000_t202" coordsize="21600,21600" o:spt="202" path="m,l,21600r21600,l21600,xe">
          <v:stroke joinstyle="miter"/>
          <v:path gradientshapeok="t" o:connecttype="rect"/>
        </v:shapetype>
        <v:shape id="_x0000_s1037" type="#_x0000_t202" style="position:absolute;margin-left:510.25pt;margin-top:780.3pt;width:15.3pt;height:13.05pt;z-index:-251653632;mso-position-horizontal-relative:page;mso-position-vertical-relative:page" filled="f" stroked="f">
          <v:textbox inset="0,0,0,0">
            <w:txbxContent>
              <w:p w14:paraId="5B5E31DE" w14:textId="77777777" w:rsidR="00D40F8A" w:rsidRDefault="00D40F8A">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10</w:t>
                </w:r>
                <w:r>
                  <w:fldChar w:fldCharType="end"/>
                </w:r>
              </w:p>
            </w:txbxContent>
          </v:textbox>
          <w10:wrap anchorx="page" anchory="page"/>
        </v:shape>
      </w:pict>
    </w:r>
    <w:r>
      <w:pict w14:anchorId="7C797A85">
        <v:shape id="_x0000_s1038" type="#_x0000_t202" style="position:absolute;margin-left:71pt;margin-top:793.75pt;width:127.4pt;height:13.05pt;z-index:-251652608;mso-position-horizontal-relative:page;mso-position-vertical-relative:page" filled="f" stroked="f">
          <v:textbox inset="0,0,0,0">
            <w:txbxContent>
              <w:p w14:paraId="2A7E6030" w14:textId="77777777" w:rsidR="00D40F8A" w:rsidRDefault="00D40F8A">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Animal Sounds and Habitats</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A11DA" w14:textId="77777777" w:rsidR="000E670E" w:rsidRDefault="00000000">
    <w:pPr>
      <w:spacing w:line="200" w:lineRule="exact"/>
    </w:pPr>
    <w:r>
      <w:pict w14:anchorId="2A62AC73">
        <v:shapetype id="_x0000_t202" coordsize="21600,21600" o:spt="202" path="m,l,21600r21600,l21600,xe">
          <v:stroke joinstyle="miter"/>
          <v:path gradientshapeok="t" o:connecttype="rect"/>
        </v:shapetype>
        <v:shape id="_x0000_s1026" type="#_x0000_t202" style="position:absolute;margin-left:510.25pt;margin-top:780.3pt;width:15.3pt;height:13.05pt;z-index:-251656704;mso-position-horizontal-relative:page;mso-position-vertical-relative:page" filled="f" stroked="f">
          <v:textbox inset="0,0,0,0">
            <w:txbxContent>
              <w:p w14:paraId="6F8A33C9" w14:textId="77777777" w:rsidR="000E670E" w:rsidRDefault="00000000">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10</w:t>
                </w:r>
                <w:r>
                  <w:fldChar w:fldCharType="end"/>
                </w:r>
              </w:p>
            </w:txbxContent>
          </v:textbox>
          <w10:wrap anchorx="page" anchory="page"/>
        </v:shape>
      </w:pict>
    </w:r>
    <w:r>
      <w:pict w14:anchorId="267E912B">
        <v:shape id="_x0000_s1025" type="#_x0000_t202" style="position:absolute;margin-left:71pt;margin-top:793.75pt;width:127.4pt;height:13.05pt;z-index:-251655680;mso-position-horizontal-relative:page;mso-position-vertical-relative:page" filled="f" stroked="f">
          <v:textbox inset="0,0,0,0">
            <w:txbxContent>
              <w:p w14:paraId="07045BBC" w14:textId="77777777" w:rsidR="000E670E" w:rsidRDefault="00000000">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Animal Sounds and Habitats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6EAC5" w14:textId="77777777" w:rsidR="00314F0E" w:rsidRDefault="00314F0E">
      <w:r>
        <w:separator/>
      </w:r>
    </w:p>
  </w:footnote>
  <w:footnote w:type="continuationSeparator" w:id="0">
    <w:p w14:paraId="2C1C304C" w14:textId="77777777" w:rsidR="00314F0E" w:rsidRDefault="0031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DC942" w14:textId="77777777" w:rsidR="000E670E" w:rsidRDefault="00000000">
    <w:pPr>
      <w:spacing w:line="200" w:lineRule="exact"/>
    </w:pPr>
    <w:r>
      <w:pict w14:anchorId="58923960">
        <v:group id="_x0000_s1031" style="position:absolute;margin-left:62.9pt;margin-top:1.95pt;width:469.5pt;height:69.2pt;z-index:-251661824;mso-position-horizontal-relative:page;mso-position-vertical-relative:page" coordorigin="1258,39" coordsize="9390,1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273;top:54;width:9360;height:1354">
            <v:imagedata r:id="rId1" o:title=""/>
          </v:shape>
          <v:shape id="_x0000_s1032" style="position:absolute;left:1266;top:46;width:9375;height:1369" coordorigin="1266,46" coordsize="9375,1369" path="m1266,1415r9375,l10641,46r-9375,l1266,1415xe" filled="f">
            <v:path arrowok="t"/>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228D1"/>
    <w:multiLevelType w:val="hybridMultilevel"/>
    <w:tmpl w:val="2344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B9A7FFA"/>
    <w:multiLevelType w:val="multilevel"/>
    <w:tmpl w:val="F08CB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FE57E6"/>
    <w:multiLevelType w:val="multilevel"/>
    <w:tmpl w:val="BB8ED90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746D46B8"/>
    <w:multiLevelType w:val="hybridMultilevel"/>
    <w:tmpl w:val="B1DA676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073263050">
    <w:abstractNumId w:val="2"/>
  </w:num>
  <w:num w:numId="2" w16cid:durableId="2064015256">
    <w:abstractNumId w:val="0"/>
  </w:num>
  <w:num w:numId="3" w16cid:durableId="780416944">
    <w:abstractNumId w:val="1"/>
  </w:num>
  <w:num w:numId="4" w16cid:durableId="1106583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70E"/>
    <w:rsid w:val="000E670E"/>
    <w:rsid w:val="001358C1"/>
    <w:rsid w:val="0018286D"/>
    <w:rsid w:val="00291B52"/>
    <w:rsid w:val="00314F0E"/>
    <w:rsid w:val="00660E25"/>
    <w:rsid w:val="00674B53"/>
    <w:rsid w:val="008344E8"/>
    <w:rsid w:val="00877959"/>
    <w:rsid w:val="008D3E06"/>
    <w:rsid w:val="00A02685"/>
    <w:rsid w:val="00A37F75"/>
    <w:rsid w:val="00AA0A2A"/>
    <w:rsid w:val="00C64A04"/>
    <w:rsid w:val="00D10E6B"/>
    <w:rsid w:val="00D40F8A"/>
    <w:rsid w:val="00DD3F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39FF4"/>
  <w15:docId w15:val="{8B44A1F7-3AE6-4060-B2FD-0C5CE4116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674B53"/>
    <w:pPr>
      <w:spacing w:after="160" w:line="259" w:lineRule="auto"/>
      <w:ind w:left="720"/>
      <w:contextualSpacing/>
    </w:pPr>
    <w:rPr>
      <w:rFonts w:asciiTheme="minorHAnsi" w:eastAsiaTheme="minorHAnsi" w:hAnsiTheme="minorHAnsi" w:cstheme="minorBidi"/>
      <w:kern w:val="2"/>
      <w:sz w:val="22"/>
      <w:szCs w:val="22"/>
      <w:lang w:val="en-PH"/>
      <w14:ligatures w14:val="standardContextual"/>
    </w:rPr>
  </w:style>
  <w:style w:type="character" w:styleId="HTMLCode">
    <w:name w:val="HTML Code"/>
    <w:basedOn w:val="DefaultParagraphFont"/>
    <w:uiPriority w:val="99"/>
    <w:semiHidden/>
    <w:unhideWhenUsed/>
    <w:rsid w:val="00674B53"/>
    <w:rPr>
      <w:rFonts w:ascii="Courier New" w:eastAsia="Times New Roman" w:hAnsi="Courier New" w:cs="Courier New"/>
      <w:sz w:val="20"/>
      <w:szCs w:val="20"/>
    </w:rPr>
  </w:style>
  <w:style w:type="paragraph" w:styleId="NormalWeb">
    <w:name w:val="Normal (Web)"/>
    <w:basedOn w:val="Normal"/>
    <w:uiPriority w:val="99"/>
    <w:semiHidden/>
    <w:unhideWhenUsed/>
    <w:rsid w:val="001358C1"/>
    <w:pPr>
      <w:spacing w:before="100" w:beforeAutospacing="1" w:after="100" w:afterAutospacing="1"/>
    </w:pPr>
    <w:rPr>
      <w:sz w:val="24"/>
      <w:szCs w:val="24"/>
      <w:lang w:val="en-PH" w:eastAsia="en-PH"/>
    </w:rPr>
  </w:style>
  <w:style w:type="character" w:styleId="Strong">
    <w:name w:val="Strong"/>
    <w:basedOn w:val="DefaultParagraphFont"/>
    <w:uiPriority w:val="22"/>
    <w:qFormat/>
    <w:rsid w:val="00135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012819">
      <w:bodyDiv w:val="1"/>
      <w:marLeft w:val="0"/>
      <w:marRight w:val="0"/>
      <w:marTop w:val="0"/>
      <w:marBottom w:val="0"/>
      <w:divBdr>
        <w:top w:val="none" w:sz="0" w:space="0" w:color="auto"/>
        <w:left w:val="none" w:sz="0" w:space="0" w:color="auto"/>
        <w:bottom w:val="none" w:sz="0" w:space="0" w:color="auto"/>
        <w:right w:val="none" w:sz="0" w:space="0" w:color="auto"/>
      </w:divBdr>
    </w:div>
    <w:div w:id="570507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w3schools.com/python/default.a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hatgpt.com/c/ae2acb6c-efef-4e31-b0b6-20aeeb454f3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python-programming-langu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FDB11-F624-4F5B-B3F6-678FFA57D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capistrano.romz@gmail.com</cp:lastModifiedBy>
  <cp:revision>2</cp:revision>
  <dcterms:created xsi:type="dcterms:W3CDTF">2024-06-07T03:38:00Z</dcterms:created>
  <dcterms:modified xsi:type="dcterms:W3CDTF">2024-06-07T03:38:00Z</dcterms:modified>
</cp:coreProperties>
</file>